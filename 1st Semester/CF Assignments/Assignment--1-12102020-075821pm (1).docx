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F1A7C" w14:textId="77777777" w:rsidR="008C5620" w:rsidRDefault="005354EA">
      <w:pPr>
        <w:spacing w:before="93"/>
        <w:ind w:left="3294"/>
        <w:rPr>
          <w:sz w:val="32"/>
          <w:szCs w:val="32"/>
        </w:rPr>
      </w:pPr>
      <w:r>
        <w:pict w14:anchorId="4E813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1in;margin-top:50pt;width:115pt;height:48.2pt;z-index:-251659264;mso-position-horizontal-relative:page;mso-position-vertical-relative:page">
            <v:imagedata r:id="rId5" o:title=""/>
            <w10:wrap anchorx="page" anchory="page"/>
          </v:shape>
        </w:pict>
      </w:r>
      <w:proofErr w:type="spellStart"/>
      <w:r w:rsidR="00F15C48">
        <w:rPr>
          <w:b/>
          <w:sz w:val="32"/>
          <w:szCs w:val="32"/>
        </w:rPr>
        <w:t>Bahria</w:t>
      </w:r>
      <w:proofErr w:type="spellEnd"/>
      <w:r w:rsidR="00F15C48">
        <w:rPr>
          <w:b/>
          <w:sz w:val="32"/>
          <w:szCs w:val="32"/>
        </w:rPr>
        <w:t xml:space="preserve"> University Karachi Campus</w:t>
      </w:r>
    </w:p>
    <w:p w14:paraId="20F7D5E0" w14:textId="77777777" w:rsidR="008C5620" w:rsidRDefault="008C5620">
      <w:pPr>
        <w:spacing w:before="5" w:line="260" w:lineRule="exact"/>
        <w:rPr>
          <w:sz w:val="26"/>
          <w:szCs w:val="26"/>
        </w:rPr>
      </w:pPr>
    </w:p>
    <w:p w14:paraId="5ED4A925" w14:textId="77777777" w:rsidR="008C5620" w:rsidRDefault="00F15C48">
      <w:pPr>
        <w:ind w:left="3313"/>
        <w:rPr>
          <w:sz w:val="28"/>
          <w:szCs w:val="28"/>
        </w:rPr>
      </w:pPr>
      <w:r>
        <w:rPr>
          <w:b/>
          <w:w w:val="99"/>
          <w:sz w:val="28"/>
          <w:szCs w:val="28"/>
        </w:rPr>
        <w:t>Department</w:t>
      </w:r>
      <w:r>
        <w:rPr>
          <w:b/>
          <w:sz w:val="28"/>
          <w:szCs w:val="28"/>
        </w:rPr>
        <w:t xml:space="preserve"> </w:t>
      </w:r>
      <w:r>
        <w:rPr>
          <w:b/>
          <w:w w:val="99"/>
          <w:sz w:val="28"/>
          <w:szCs w:val="28"/>
        </w:rPr>
        <w:t>of</w:t>
      </w:r>
      <w:r>
        <w:rPr>
          <w:b/>
          <w:sz w:val="28"/>
          <w:szCs w:val="28"/>
        </w:rPr>
        <w:t xml:space="preserve"> </w:t>
      </w:r>
      <w:r>
        <w:rPr>
          <w:b/>
          <w:w w:val="99"/>
          <w:sz w:val="28"/>
          <w:szCs w:val="28"/>
        </w:rPr>
        <w:t>Software</w:t>
      </w:r>
      <w:r>
        <w:rPr>
          <w:b/>
          <w:sz w:val="28"/>
          <w:szCs w:val="28"/>
        </w:rPr>
        <w:t xml:space="preserve"> </w:t>
      </w:r>
      <w:r>
        <w:rPr>
          <w:b/>
          <w:w w:val="99"/>
          <w:sz w:val="28"/>
          <w:szCs w:val="28"/>
        </w:rPr>
        <w:t>Engineering</w:t>
      </w:r>
    </w:p>
    <w:p w14:paraId="1F69E82E" w14:textId="77777777" w:rsidR="008C5620" w:rsidRDefault="008C5620">
      <w:pPr>
        <w:spacing w:before="4" w:line="240" w:lineRule="exact"/>
        <w:rPr>
          <w:sz w:val="24"/>
          <w:szCs w:val="24"/>
        </w:rPr>
      </w:pPr>
    </w:p>
    <w:p w14:paraId="3CFCEA3A" w14:textId="77777777" w:rsidR="008C5620" w:rsidRDefault="00F15C48">
      <w:pPr>
        <w:spacing w:line="280" w:lineRule="exact"/>
        <w:ind w:left="3663" w:right="2291"/>
        <w:jc w:val="center"/>
        <w:rPr>
          <w:sz w:val="26"/>
          <w:szCs w:val="26"/>
        </w:rPr>
      </w:pPr>
      <w:r>
        <w:rPr>
          <w:b/>
          <w:w w:val="99"/>
          <w:position w:val="-1"/>
          <w:sz w:val="26"/>
          <w:szCs w:val="26"/>
        </w:rPr>
        <w:t>ASSIGNMENT</w:t>
      </w:r>
      <w:r>
        <w:rPr>
          <w:b/>
          <w:position w:val="-1"/>
          <w:sz w:val="26"/>
          <w:szCs w:val="26"/>
        </w:rPr>
        <w:t xml:space="preserve"> </w:t>
      </w:r>
      <w:r>
        <w:rPr>
          <w:b/>
          <w:w w:val="99"/>
          <w:position w:val="-1"/>
          <w:sz w:val="26"/>
          <w:szCs w:val="26"/>
        </w:rPr>
        <w:t>#</w:t>
      </w:r>
      <w:r>
        <w:rPr>
          <w:b/>
          <w:position w:val="-1"/>
          <w:sz w:val="26"/>
          <w:szCs w:val="26"/>
        </w:rPr>
        <w:t xml:space="preserve"> </w:t>
      </w:r>
      <w:r>
        <w:rPr>
          <w:b/>
          <w:w w:val="99"/>
          <w:position w:val="-1"/>
          <w:sz w:val="26"/>
          <w:szCs w:val="26"/>
        </w:rPr>
        <w:t>01</w:t>
      </w:r>
      <w:r>
        <w:rPr>
          <w:b/>
          <w:position w:val="-1"/>
          <w:sz w:val="26"/>
          <w:szCs w:val="26"/>
        </w:rPr>
        <w:t xml:space="preserve"> </w:t>
      </w:r>
      <w:r>
        <w:rPr>
          <w:b/>
          <w:w w:val="99"/>
          <w:position w:val="-1"/>
          <w:sz w:val="26"/>
          <w:szCs w:val="26"/>
        </w:rPr>
        <w:t>–</w:t>
      </w:r>
      <w:r>
        <w:rPr>
          <w:b/>
          <w:position w:val="-1"/>
          <w:sz w:val="26"/>
          <w:szCs w:val="26"/>
        </w:rPr>
        <w:t xml:space="preserve"> </w:t>
      </w:r>
      <w:r>
        <w:rPr>
          <w:b/>
          <w:w w:val="99"/>
          <w:position w:val="-1"/>
          <w:sz w:val="26"/>
          <w:szCs w:val="26"/>
        </w:rPr>
        <w:t>Fall</w:t>
      </w:r>
      <w:r>
        <w:rPr>
          <w:b/>
          <w:position w:val="-1"/>
          <w:sz w:val="26"/>
          <w:szCs w:val="26"/>
        </w:rPr>
        <w:t xml:space="preserve"> </w:t>
      </w:r>
      <w:r>
        <w:rPr>
          <w:b/>
          <w:w w:val="99"/>
          <w:position w:val="-1"/>
          <w:sz w:val="26"/>
          <w:szCs w:val="26"/>
        </w:rPr>
        <w:t>2020</w:t>
      </w:r>
    </w:p>
    <w:p w14:paraId="4DB291C7" w14:textId="0BC1C6A4" w:rsidR="008C5620" w:rsidRDefault="008C5620">
      <w:pPr>
        <w:spacing w:before="10" w:line="200" w:lineRule="exact"/>
      </w:pPr>
    </w:p>
    <w:p w14:paraId="568F6FE9" w14:textId="77777777" w:rsidR="008C5620" w:rsidRDefault="00F15C48">
      <w:pPr>
        <w:spacing w:before="29"/>
        <w:ind w:left="100"/>
        <w:rPr>
          <w:sz w:val="24"/>
          <w:szCs w:val="24"/>
        </w:rPr>
      </w:pPr>
      <w:r>
        <w:rPr>
          <w:sz w:val="24"/>
          <w:szCs w:val="24"/>
        </w:rPr>
        <w:t xml:space="preserve">Course Title:              </w:t>
      </w:r>
      <w:r>
        <w:rPr>
          <w:b/>
          <w:sz w:val="24"/>
          <w:szCs w:val="24"/>
        </w:rPr>
        <w:t xml:space="preserve">Computing Fundamentals                            </w:t>
      </w:r>
      <w:r>
        <w:rPr>
          <w:sz w:val="24"/>
          <w:szCs w:val="24"/>
        </w:rPr>
        <w:t xml:space="preserve">Course Code: </w:t>
      </w:r>
      <w:r>
        <w:rPr>
          <w:b/>
          <w:sz w:val="24"/>
          <w:szCs w:val="24"/>
        </w:rPr>
        <w:t>CSC-110</w:t>
      </w:r>
    </w:p>
    <w:p w14:paraId="57C517B5" w14:textId="537E6F37" w:rsidR="008C5620" w:rsidRDefault="00F15C48">
      <w:pPr>
        <w:spacing w:before="2"/>
        <w:ind w:left="100"/>
        <w:rPr>
          <w:sz w:val="24"/>
          <w:szCs w:val="24"/>
        </w:rPr>
      </w:pPr>
      <w:r>
        <w:rPr>
          <w:sz w:val="24"/>
          <w:szCs w:val="24"/>
        </w:rPr>
        <w:t xml:space="preserve">Class:                          </w:t>
      </w:r>
      <w:r>
        <w:rPr>
          <w:b/>
          <w:sz w:val="24"/>
          <w:szCs w:val="24"/>
        </w:rPr>
        <w:t>BSE – 1(</w:t>
      </w:r>
      <w:proofErr w:type="gramStart"/>
      <w:r w:rsidR="00BD0F0D">
        <w:rPr>
          <w:b/>
          <w:sz w:val="24"/>
          <w:szCs w:val="24"/>
        </w:rPr>
        <w:t xml:space="preserve">B)  </w:t>
      </w:r>
      <w:r>
        <w:rPr>
          <w:b/>
          <w:sz w:val="24"/>
          <w:szCs w:val="24"/>
        </w:rPr>
        <w:t xml:space="preserve"> </w:t>
      </w:r>
      <w:proofErr w:type="gramEnd"/>
      <w:r>
        <w:rPr>
          <w:b/>
          <w:sz w:val="24"/>
          <w:szCs w:val="24"/>
        </w:rPr>
        <w:t xml:space="preserve">                                            </w:t>
      </w:r>
      <w:r>
        <w:rPr>
          <w:sz w:val="24"/>
          <w:szCs w:val="24"/>
        </w:rPr>
        <w:t xml:space="preserve">Shift: </w:t>
      </w:r>
      <w:r>
        <w:rPr>
          <w:b/>
          <w:sz w:val="24"/>
          <w:szCs w:val="24"/>
        </w:rPr>
        <w:t>Morning</w:t>
      </w:r>
    </w:p>
    <w:p w14:paraId="3F2B6155" w14:textId="77777777" w:rsidR="008C5620" w:rsidRDefault="00F15C48">
      <w:pPr>
        <w:spacing w:before="2"/>
        <w:ind w:left="100"/>
        <w:rPr>
          <w:sz w:val="24"/>
          <w:szCs w:val="24"/>
        </w:rPr>
      </w:pPr>
      <w:r>
        <w:rPr>
          <w:sz w:val="24"/>
          <w:szCs w:val="24"/>
        </w:rPr>
        <w:t xml:space="preserve">Course Instructor:       </w:t>
      </w:r>
      <w:r>
        <w:rPr>
          <w:b/>
          <w:sz w:val="24"/>
          <w:szCs w:val="24"/>
        </w:rPr>
        <w:t xml:space="preserve">Dr. Salahuddin                                              </w:t>
      </w:r>
      <w:r>
        <w:rPr>
          <w:sz w:val="24"/>
          <w:szCs w:val="24"/>
        </w:rPr>
        <w:t xml:space="preserve">Max. Marks:  </w:t>
      </w:r>
      <w:r>
        <w:rPr>
          <w:b/>
          <w:sz w:val="24"/>
          <w:szCs w:val="24"/>
        </w:rPr>
        <w:t>5.0</w:t>
      </w:r>
    </w:p>
    <w:p w14:paraId="7E41C6E7" w14:textId="77777777" w:rsidR="008C5620" w:rsidRDefault="005354EA">
      <w:pPr>
        <w:spacing w:line="260" w:lineRule="exact"/>
        <w:ind w:left="100"/>
        <w:rPr>
          <w:sz w:val="24"/>
          <w:szCs w:val="24"/>
        </w:rPr>
      </w:pPr>
      <w:r>
        <w:pict w14:anchorId="4D38EA61">
          <v:group id="_x0000_s1032" style="position:absolute;left:0;text-align:left;margin-left:1in;margin-top:27.35pt;width:468pt;height:0;z-index:-251660288;mso-position-horizontal-relative:page" coordorigin="1440,547" coordsize="9360,0">
            <v:shape id="_x0000_s1033" style="position:absolute;left:1440;top:547;width:9360;height:0" coordorigin="1440,547" coordsize="9360,0" path="m1440,547r9360,e" filled="f" strokeweight=".7pt">
              <v:path arrowok="t"/>
            </v:shape>
            <w10:wrap anchorx="page"/>
          </v:group>
        </w:pict>
      </w:r>
      <w:r w:rsidR="00F15C48">
        <w:rPr>
          <w:sz w:val="24"/>
          <w:szCs w:val="24"/>
        </w:rPr>
        <w:t xml:space="preserve">Date:                          </w:t>
      </w:r>
      <w:r w:rsidR="00F15C48">
        <w:rPr>
          <w:b/>
          <w:sz w:val="24"/>
          <w:szCs w:val="24"/>
        </w:rPr>
        <w:t>12</w:t>
      </w:r>
      <w:proofErr w:type="gramStart"/>
      <w:r w:rsidR="00F15C48">
        <w:rPr>
          <w:b/>
          <w:w w:val="98"/>
          <w:position w:val="9"/>
          <w:sz w:val="16"/>
          <w:szCs w:val="16"/>
        </w:rPr>
        <w:t>th</w:t>
      </w:r>
      <w:r w:rsidR="00F15C48">
        <w:rPr>
          <w:b/>
          <w:position w:val="9"/>
          <w:sz w:val="16"/>
          <w:szCs w:val="16"/>
        </w:rPr>
        <w:t xml:space="preserve">  </w:t>
      </w:r>
      <w:r w:rsidR="00F15C48">
        <w:rPr>
          <w:b/>
          <w:sz w:val="24"/>
          <w:szCs w:val="24"/>
        </w:rPr>
        <w:t>Oct</w:t>
      </w:r>
      <w:proofErr w:type="gramEnd"/>
      <w:r w:rsidR="00F15C48">
        <w:rPr>
          <w:b/>
          <w:sz w:val="24"/>
          <w:szCs w:val="24"/>
        </w:rPr>
        <w:t xml:space="preserve"> 2020                                                   </w:t>
      </w:r>
      <w:r w:rsidR="00F15C48">
        <w:rPr>
          <w:sz w:val="24"/>
          <w:szCs w:val="24"/>
        </w:rPr>
        <w:t xml:space="preserve">Due Date:  </w:t>
      </w:r>
      <w:r w:rsidR="00F15C48">
        <w:rPr>
          <w:b/>
          <w:sz w:val="24"/>
          <w:szCs w:val="24"/>
        </w:rPr>
        <w:t>25</w:t>
      </w:r>
      <w:r w:rsidR="00F15C48">
        <w:rPr>
          <w:b/>
          <w:w w:val="98"/>
          <w:position w:val="9"/>
          <w:sz w:val="16"/>
          <w:szCs w:val="16"/>
        </w:rPr>
        <w:t>th</w:t>
      </w:r>
      <w:r w:rsidR="00F15C48">
        <w:rPr>
          <w:b/>
          <w:position w:val="9"/>
          <w:sz w:val="16"/>
          <w:szCs w:val="16"/>
        </w:rPr>
        <w:t xml:space="preserve">  </w:t>
      </w:r>
      <w:r w:rsidR="00F15C48">
        <w:rPr>
          <w:b/>
          <w:sz w:val="24"/>
          <w:szCs w:val="24"/>
        </w:rPr>
        <w:t>Oct 2020</w:t>
      </w:r>
    </w:p>
    <w:p w14:paraId="3C7881A2" w14:textId="77777777" w:rsidR="008C5620" w:rsidRDefault="008C5620">
      <w:pPr>
        <w:spacing w:before="15" w:line="280" w:lineRule="exact"/>
        <w:rPr>
          <w:sz w:val="28"/>
          <w:szCs w:val="28"/>
        </w:rPr>
      </w:pPr>
    </w:p>
    <w:p w14:paraId="7611E51C" w14:textId="77777777" w:rsidR="008C5620" w:rsidRDefault="00F15C48">
      <w:pPr>
        <w:ind w:left="100"/>
        <w:rPr>
          <w:sz w:val="22"/>
          <w:szCs w:val="22"/>
        </w:rPr>
      </w:pPr>
      <w:r>
        <w:rPr>
          <w:b/>
          <w:sz w:val="22"/>
          <w:szCs w:val="22"/>
        </w:rPr>
        <w:t xml:space="preserve">Note: </w:t>
      </w:r>
      <w:r>
        <w:rPr>
          <w:sz w:val="22"/>
          <w:szCs w:val="22"/>
        </w:rPr>
        <w:t>(</w:t>
      </w:r>
      <w:proofErr w:type="spellStart"/>
      <w:r>
        <w:rPr>
          <w:sz w:val="22"/>
          <w:szCs w:val="22"/>
        </w:rPr>
        <w:t>i</w:t>
      </w:r>
      <w:proofErr w:type="spellEnd"/>
      <w:r>
        <w:rPr>
          <w:sz w:val="22"/>
          <w:szCs w:val="22"/>
        </w:rPr>
        <w:t>) Please submit your assignment via BU-LMS in MS-Word document only.</w:t>
      </w:r>
    </w:p>
    <w:p w14:paraId="278F6B65" w14:textId="77777777" w:rsidR="008C5620" w:rsidRDefault="00F15C48">
      <w:pPr>
        <w:spacing w:before="20"/>
        <w:ind w:left="100"/>
        <w:rPr>
          <w:sz w:val="22"/>
          <w:szCs w:val="22"/>
        </w:rPr>
      </w:pPr>
      <w:r>
        <w:rPr>
          <w:sz w:val="22"/>
          <w:szCs w:val="22"/>
        </w:rPr>
        <w:t>(ii) Submit assignment before due date. After due date, LMS system will not accept your submission.</w:t>
      </w:r>
    </w:p>
    <w:p w14:paraId="4417BDDC" w14:textId="77777777" w:rsidR="008C5620" w:rsidRDefault="008C5620">
      <w:pPr>
        <w:spacing w:before="9" w:line="100" w:lineRule="exact"/>
        <w:rPr>
          <w:sz w:val="11"/>
          <w:szCs w:val="11"/>
        </w:rPr>
      </w:pPr>
    </w:p>
    <w:p w14:paraId="5DDB754A" w14:textId="77777777" w:rsidR="008C5620" w:rsidRDefault="008C5620">
      <w:pPr>
        <w:spacing w:line="200" w:lineRule="exact"/>
      </w:pPr>
    </w:p>
    <w:p w14:paraId="472F85F4" w14:textId="77777777" w:rsidR="008C5620" w:rsidRDefault="00F15C48">
      <w:pPr>
        <w:ind w:left="4312" w:right="4330"/>
        <w:jc w:val="center"/>
        <w:rPr>
          <w:sz w:val="24"/>
          <w:szCs w:val="24"/>
        </w:rPr>
      </w:pPr>
      <w:r>
        <w:rPr>
          <w:b/>
          <w:sz w:val="24"/>
          <w:szCs w:val="24"/>
        </w:rPr>
        <w:t>[CLO 1]</w:t>
      </w:r>
    </w:p>
    <w:p w14:paraId="0532B4F7" w14:textId="77777777" w:rsidR="008C5620" w:rsidRDefault="008C5620">
      <w:pPr>
        <w:spacing w:before="1" w:line="100" w:lineRule="exact"/>
        <w:rPr>
          <w:sz w:val="10"/>
          <w:szCs w:val="10"/>
        </w:rPr>
      </w:pPr>
    </w:p>
    <w:p w14:paraId="05551A9C" w14:textId="77777777" w:rsidR="008C5620" w:rsidRDefault="008C5620">
      <w:pPr>
        <w:spacing w:line="200" w:lineRule="exact"/>
      </w:pPr>
    </w:p>
    <w:p w14:paraId="2CEA92F6" w14:textId="77777777" w:rsidR="008C5620" w:rsidRPr="009A4EA8" w:rsidRDefault="00F15C48">
      <w:pPr>
        <w:spacing w:line="260" w:lineRule="auto"/>
        <w:ind w:left="100" w:right="78"/>
        <w:rPr>
          <w:b/>
          <w:sz w:val="27"/>
          <w:szCs w:val="27"/>
        </w:rPr>
      </w:pPr>
      <w:r w:rsidRPr="009A4EA8">
        <w:rPr>
          <w:b/>
          <w:w w:val="99"/>
          <w:sz w:val="27"/>
          <w:szCs w:val="27"/>
        </w:rPr>
        <w:t>Q1.</w:t>
      </w:r>
      <w:r w:rsidRPr="009A4EA8">
        <w:rPr>
          <w:b/>
          <w:sz w:val="27"/>
          <w:szCs w:val="27"/>
        </w:rPr>
        <w:t xml:space="preserve"> </w:t>
      </w:r>
      <w:r w:rsidRPr="009A4EA8">
        <w:rPr>
          <w:b/>
          <w:w w:val="99"/>
          <w:sz w:val="27"/>
          <w:szCs w:val="27"/>
        </w:rPr>
        <w:t>Define</w:t>
      </w:r>
      <w:r w:rsidRPr="009A4EA8">
        <w:rPr>
          <w:b/>
          <w:sz w:val="27"/>
          <w:szCs w:val="27"/>
        </w:rPr>
        <w:t xml:space="preserve"> </w:t>
      </w:r>
      <w:r w:rsidRPr="009A4EA8">
        <w:rPr>
          <w:b/>
          <w:w w:val="99"/>
          <w:sz w:val="27"/>
          <w:szCs w:val="27"/>
        </w:rPr>
        <w:t>Computer</w:t>
      </w:r>
      <w:r w:rsidRPr="009A4EA8">
        <w:rPr>
          <w:b/>
          <w:sz w:val="27"/>
          <w:szCs w:val="27"/>
        </w:rPr>
        <w:t xml:space="preserve"> </w:t>
      </w:r>
      <w:r w:rsidRPr="009A4EA8">
        <w:rPr>
          <w:b/>
          <w:w w:val="99"/>
          <w:sz w:val="27"/>
          <w:szCs w:val="27"/>
        </w:rPr>
        <w:t>Generation.</w:t>
      </w:r>
      <w:r w:rsidRPr="009A4EA8">
        <w:rPr>
          <w:b/>
          <w:sz w:val="27"/>
          <w:szCs w:val="27"/>
        </w:rPr>
        <w:t xml:space="preserve"> </w:t>
      </w:r>
      <w:r w:rsidRPr="009A4EA8">
        <w:rPr>
          <w:b/>
          <w:w w:val="99"/>
          <w:sz w:val="27"/>
          <w:szCs w:val="27"/>
        </w:rPr>
        <w:t>Make</w:t>
      </w:r>
      <w:r w:rsidRPr="009A4EA8">
        <w:rPr>
          <w:b/>
          <w:sz w:val="27"/>
          <w:szCs w:val="27"/>
        </w:rPr>
        <w:t xml:space="preserve"> </w:t>
      </w:r>
      <w:r w:rsidRPr="009A4EA8">
        <w:rPr>
          <w:b/>
          <w:w w:val="99"/>
          <w:sz w:val="27"/>
          <w:szCs w:val="27"/>
        </w:rPr>
        <w:t>a</w:t>
      </w:r>
      <w:r w:rsidRPr="009A4EA8">
        <w:rPr>
          <w:b/>
          <w:sz w:val="27"/>
          <w:szCs w:val="27"/>
        </w:rPr>
        <w:t xml:space="preserve"> </w:t>
      </w:r>
      <w:r w:rsidRPr="009A4EA8">
        <w:rPr>
          <w:b/>
          <w:w w:val="99"/>
          <w:sz w:val="27"/>
          <w:szCs w:val="27"/>
        </w:rPr>
        <w:t>table</w:t>
      </w:r>
      <w:r w:rsidRPr="009A4EA8">
        <w:rPr>
          <w:b/>
          <w:sz w:val="27"/>
          <w:szCs w:val="27"/>
        </w:rPr>
        <w:t xml:space="preserve"> </w:t>
      </w:r>
      <w:r w:rsidRPr="009A4EA8">
        <w:rPr>
          <w:b/>
          <w:w w:val="99"/>
          <w:sz w:val="27"/>
          <w:szCs w:val="27"/>
        </w:rPr>
        <w:t>to</w:t>
      </w:r>
      <w:r w:rsidRPr="009A4EA8">
        <w:rPr>
          <w:b/>
          <w:sz w:val="27"/>
          <w:szCs w:val="27"/>
        </w:rPr>
        <w:t xml:space="preserve"> </w:t>
      </w:r>
      <w:r w:rsidRPr="009A4EA8">
        <w:rPr>
          <w:b/>
          <w:w w:val="99"/>
          <w:sz w:val="27"/>
          <w:szCs w:val="27"/>
        </w:rPr>
        <w:t>show</w:t>
      </w:r>
      <w:r w:rsidRPr="009A4EA8">
        <w:rPr>
          <w:b/>
          <w:sz w:val="27"/>
          <w:szCs w:val="27"/>
        </w:rPr>
        <w:t xml:space="preserve"> </w:t>
      </w:r>
      <w:r w:rsidRPr="009A4EA8">
        <w:rPr>
          <w:b/>
          <w:w w:val="99"/>
          <w:sz w:val="27"/>
          <w:szCs w:val="27"/>
        </w:rPr>
        <w:t>the</w:t>
      </w:r>
      <w:r w:rsidRPr="009A4EA8">
        <w:rPr>
          <w:b/>
          <w:sz w:val="27"/>
          <w:szCs w:val="27"/>
        </w:rPr>
        <w:t xml:space="preserve"> </w:t>
      </w:r>
      <w:r w:rsidRPr="009A4EA8">
        <w:rPr>
          <w:b/>
          <w:w w:val="99"/>
          <w:sz w:val="27"/>
          <w:szCs w:val="27"/>
        </w:rPr>
        <w:t>different</w:t>
      </w:r>
      <w:r w:rsidRPr="009A4EA8">
        <w:rPr>
          <w:b/>
          <w:sz w:val="27"/>
          <w:szCs w:val="27"/>
        </w:rPr>
        <w:t xml:space="preserve"> </w:t>
      </w:r>
      <w:r w:rsidRPr="009A4EA8">
        <w:rPr>
          <w:b/>
          <w:w w:val="99"/>
          <w:sz w:val="27"/>
          <w:szCs w:val="27"/>
        </w:rPr>
        <w:t>generations</w:t>
      </w:r>
      <w:r w:rsidRPr="009A4EA8">
        <w:rPr>
          <w:b/>
          <w:sz w:val="27"/>
          <w:szCs w:val="27"/>
        </w:rPr>
        <w:t xml:space="preserve"> </w:t>
      </w:r>
      <w:r w:rsidRPr="009A4EA8">
        <w:rPr>
          <w:b/>
          <w:w w:val="99"/>
          <w:sz w:val="27"/>
          <w:szCs w:val="27"/>
        </w:rPr>
        <w:t>of computer,</w:t>
      </w:r>
      <w:r w:rsidRPr="009A4EA8">
        <w:rPr>
          <w:b/>
          <w:sz w:val="27"/>
          <w:szCs w:val="27"/>
        </w:rPr>
        <w:t xml:space="preserve"> </w:t>
      </w:r>
      <w:r w:rsidRPr="009A4EA8">
        <w:rPr>
          <w:b/>
          <w:w w:val="99"/>
          <w:sz w:val="27"/>
          <w:szCs w:val="27"/>
        </w:rPr>
        <w:t>their</w:t>
      </w:r>
      <w:r w:rsidRPr="009A4EA8">
        <w:rPr>
          <w:b/>
          <w:sz w:val="27"/>
          <w:szCs w:val="27"/>
        </w:rPr>
        <w:t xml:space="preserve"> </w:t>
      </w:r>
      <w:r w:rsidRPr="009A4EA8">
        <w:rPr>
          <w:b/>
          <w:w w:val="99"/>
          <w:sz w:val="27"/>
          <w:szCs w:val="27"/>
        </w:rPr>
        <w:t>time-periods,</w:t>
      </w:r>
      <w:r w:rsidRPr="009A4EA8">
        <w:rPr>
          <w:b/>
          <w:sz w:val="27"/>
          <w:szCs w:val="27"/>
        </w:rPr>
        <w:t xml:space="preserve"> </w:t>
      </w:r>
      <w:r w:rsidRPr="009A4EA8">
        <w:rPr>
          <w:b/>
          <w:w w:val="99"/>
          <w:sz w:val="27"/>
          <w:szCs w:val="27"/>
        </w:rPr>
        <w:t>and</w:t>
      </w:r>
      <w:r w:rsidRPr="009A4EA8">
        <w:rPr>
          <w:b/>
          <w:sz w:val="27"/>
          <w:szCs w:val="27"/>
        </w:rPr>
        <w:t xml:space="preserve"> </w:t>
      </w:r>
      <w:r w:rsidRPr="009A4EA8">
        <w:rPr>
          <w:b/>
          <w:w w:val="99"/>
          <w:sz w:val="27"/>
          <w:szCs w:val="27"/>
        </w:rPr>
        <w:t>technologies</w:t>
      </w:r>
      <w:r w:rsidRPr="009A4EA8">
        <w:rPr>
          <w:b/>
          <w:sz w:val="27"/>
          <w:szCs w:val="27"/>
        </w:rPr>
        <w:t xml:space="preserve"> </w:t>
      </w:r>
      <w:r w:rsidRPr="009A4EA8">
        <w:rPr>
          <w:b/>
          <w:w w:val="99"/>
          <w:sz w:val="27"/>
          <w:szCs w:val="27"/>
        </w:rPr>
        <w:t>that</w:t>
      </w:r>
      <w:r w:rsidRPr="009A4EA8">
        <w:rPr>
          <w:b/>
          <w:sz w:val="27"/>
          <w:szCs w:val="27"/>
        </w:rPr>
        <w:t xml:space="preserve"> </w:t>
      </w:r>
      <w:r w:rsidRPr="009A4EA8">
        <w:rPr>
          <w:b/>
          <w:w w:val="99"/>
          <w:sz w:val="27"/>
          <w:szCs w:val="27"/>
        </w:rPr>
        <w:t>they</w:t>
      </w:r>
      <w:r w:rsidRPr="009A4EA8">
        <w:rPr>
          <w:b/>
          <w:sz w:val="27"/>
          <w:szCs w:val="27"/>
        </w:rPr>
        <w:t xml:space="preserve"> </w:t>
      </w:r>
      <w:r w:rsidRPr="009A4EA8">
        <w:rPr>
          <w:b/>
          <w:w w:val="99"/>
          <w:sz w:val="27"/>
          <w:szCs w:val="27"/>
        </w:rPr>
        <w:t>used.</w:t>
      </w:r>
    </w:p>
    <w:p w14:paraId="3E14BB5D" w14:textId="77777777" w:rsidR="008C5620" w:rsidRDefault="008C5620">
      <w:pPr>
        <w:spacing w:line="200" w:lineRule="exact"/>
      </w:pPr>
    </w:p>
    <w:p w14:paraId="7016F3CB" w14:textId="77777777" w:rsidR="00ED6774" w:rsidRPr="00ED6774" w:rsidRDefault="00ED6774">
      <w:pPr>
        <w:spacing w:before="13" w:line="280" w:lineRule="exact"/>
        <w:rPr>
          <w:rFonts w:asciiTheme="minorHAnsi" w:hAnsiTheme="minorHAnsi" w:cstheme="minorHAnsi"/>
          <w:sz w:val="28"/>
          <w:szCs w:val="28"/>
        </w:rPr>
      </w:pPr>
      <w:r>
        <w:br/>
      </w:r>
      <w:r>
        <w:rPr>
          <w:rFonts w:asciiTheme="minorHAnsi" w:hAnsiTheme="minorHAnsi" w:cstheme="minorHAnsi"/>
          <w:b/>
          <w:bCs/>
          <w:sz w:val="24"/>
          <w:szCs w:val="24"/>
        </w:rPr>
        <w:t xml:space="preserve"> </w:t>
      </w:r>
      <w:r w:rsidRPr="00ED6774">
        <w:rPr>
          <w:rFonts w:asciiTheme="minorHAnsi" w:hAnsiTheme="minorHAnsi" w:cstheme="minorHAnsi"/>
          <w:b/>
          <w:bCs/>
          <w:sz w:val="28"/>
          <w:szCs w:val="28"/>
        </w:rPr>
        <w:t>ANS</w:t>
      </w:r>
      <w:r w:rsidRPr="00ED6774">
        <w:rPr>
          <w:b/>
          <w:bCs/>
          <w:sz w:val="24"/>
          <w:szCs w:val="24"/>
        </w:rPr>
        <w:t xml:space="preserve">: </w:t>
      </w:r>
      <w:r w:rsidRPr="00ED6774">
        <w:rPr>
          <w:rFonts w:asciiTheme="minorHAnsi" w:hAnsiTheme="minorHAnsi" w:cstheme="minorHAnsi"/>
          <w:b/>
          <w:bCs/>
          <w:sz w:val="28"/>
          <w:szCs w:val="28"/>
          <w:u w:val="single"/>
        </w:rPr>
        <w:t>GENERATIONS OF COMPUTER</w:t>
      </w:r>
      <w:r>
        <w:rPr>
          <w:rFonts w:asciiTheme="minorHAnsi" w:hAnsiTheme="minorHAnsi" w:cstheme="minorHAnsi"/>
          <w:b/>
          <w:bCs/>
          <w:sz w:val="28"/>
          <w:szCs w:val="28"/>
          <w:u w:val="single"/>
        </w:rPr>
        <w:br/>
      </w:r>
      <w:r w:rsidRPr="00ED6774">
        <w:rPr>
          <w:rFonts w:asciiTheme="minorHAnsi" w:hAnsiTheme="minorHAnsi" w:cstheme="minorHAnsi"/>
          <w:sz w:val="28"/>
          <w:szCs w:val="28"/>
        </w:rPr>
        <w:t xml:space="preserve">                                     </w:t>
      </w:r>
      <w:r>
        <w:rPr>
          <w:rFonts w:asciiTheme="minorHAnsi" w:hAnsiTheme="minorHAnsi" w:cstheme="minorHAnsi"/>
          <w:sz w:val="28"/>
          <w:szCs w:val="28"/>
        </w:rPr>
        <w:t>Each generation of computer is characterized by a major technological development that fundamentally changed the way computers operate, resulting in increasingly smaller, cheaper, more powerful and move efficient and reliable devices.</w:t>
      </w:r>
      <w:r>
        <w:rPr>
          <w:rFonts w:asciiTheme="minorHAnsi" w:hAnsiTheme="minorHAnsi" w:cstheme="minorHAnsi"/>
          <w:sz w:val="28"/>
          <w:szCs w:val="28"/>
        </w:rPr>
        <w:br/>
      </w:r>
      <w:r>
        <w:rPr>
          <w:rFonts w:asciiTheme="minorHAnsi" w:hAnsiTheme="minorHAnsi" w:cstheme="minorHAnsi"/>
          <w:sz w:val="28"/>
          <w:szCs w:val="28"/>
        </w:rPr>
        <w:br/>
      </w:r>
    </w:p>
    <w:tbl>
      <w:tblPr>
        <w:tblStyle w:val="TableGrid"/>
        <w:tblW w:w="0" w:type="auto"/>
        <w:tblInd w:w="-1139" w:type="dxa"/>
        <w:tblLook w:val="04A0" w:firstRow="1" w:lastRow="0" w:firstColumn="1" w:lastColumn="0" w:noHBand="0" w:noVBand="1"/>
      </w:tblPr>
      <w:tblGrid>
        <w:gridCol w:w="2410"/>
        <w:gridCol w:w="2126"/>
        <w:gridCol w:w="6173"/>
      </w:tblGrid>
      <w:tr w:rsidR="006F6ED1" w14:paraId="1A20CAE5" w14:textId="77777777" w:rsidTr="0063341E">
        <w:tc>
          <w:tcPr>
            <w:tcW w:w="2410" w:type="dxa"/>
          </w:tcPr>
          <w:p w14:paraId="09DB163C" w14:textId="64738780" w:rsidR="006F6ED1" w:rsidRPr="006F6ED1" w:rsidRDefault="006F6ED1" w:rsidP="006F6ED1">
            <w:pPr>
              <w:spacing w:before="13" w:line="280" w:lineRule="exact"/>
              <w:jc w:val="center"/>
              <w:rPr>
                <w:rFonts w:asciiTheme="minorHAnsi" w:hAnsiTheme="minorHAnsi" w:cstheme="minorHAnsi"/>
                <w:b/>
                <w:bCs/>
                <w:sz w:val="28"/>
                <w:szCs w:val="28"/>
              </w:rPr>
            </w:pPr>
            <w:r w:rsidRPr="006F6ED1">
              <w:rPr>
                <w:rFonts w:asciiTheme="minorHAnsi" w:hAnsiTheme="minorHAnsi" w:cstheme="minorHAnsi"/>
                <w:b/>
                <w:bCs/>
                <w:sz w:val="28"/>
                <w:szCs w:val="28"/>
              </w:rPr>
              <w:t>GENERATIONS</w:t>
            </w:r>
          </w:p>
        </w:tc>
        <w:tc>
          <w:tcPr>
            <w:tcW w:w="2126" w:type="dxa"/>
          </w:tcPr>
          <w:p w14:paraId="34F0A861" w14:textId="2EE86DD8" w:rsidR="006F6ED1" w:rsidRDefault="006F6ED1" w:rsidP="006F6ED1">
            <w:pPr>
              <w:spacing w:before="13" w:line="280" w:lineRule="exact"/>
              <w:jc w:val="center"/>
              <w:rPr>
                <w:rFonts w:asciiTheme="minorHAnsi" w:hAnsiTheme="minorHAnsi" w:cstheme="minorHAnsi"/>
                <w:sz w:val="28"/>
                <w:szCs w:val="28"/>
              </w:rPr>
            </w:pPr>
            <w:r w:rsidRPr="006F6ED1">
              <w:rPr>
                <w:rFonts w:asciiTheme="minorHAnsi" w:hAnsiTheme="minorHAnsi" w:cstheme="minorHAnsi"/>
                <w:b/>
                <w:bCs/>
                <w:sz w:val="28"/>
                <w:szCs w:val="28"/>
              </w:rPr>
              <w:t>TIME</w:t>
            </w:r>
            <w:r>
              <w:rPr>
                <w:rFonts w:asciiTheme="minorHAnsi" w:hAnsiTheme="minorHAnsi" w:cstheme="minorHAnsi"/>
                <w:sz w:val="28"/>
                <w:szCs w:val="28"/>
              </w:rPr>
              <w:t xml:space="preserve"> </w:t>
            </w:r>
            <w:r w:rsidRPr="006F6ED1">
              <w:rPr>
                <w:rFonts w:asciiTheme="minorHAnsi" w:hAnsiTheme="minorHAnsi" w:cstheme="minorHAnsi"/>
                <w:b/>
                <w:bCs/>
                <w:sz w:val="28"/>
                <w:szCs w:val="28"/>
              </w:rPr>
              <w:t>PERIODS</w:t>
            </w:r>
          </w:p>
        </w:tc>
        <w:tc>
          <w:tcPr>
            <w:tcW w:w="6173" w:type="dxa"/>
          </w:tcPr>
          <w:p w14:paraId="0F786E01" w14:textId="3D254D80" w:rsidR="006F6ED1" w:rsidRPr="006F6ED1" w:rsidRDefault="006F6ED1" w:rsidP="006F6ED1">
            <w:pPr>
              <w:spacing w:before="13" w:line="280" w:lineRule="exact"/>
              <w:jc w:val="center"/>
              <w:rPr>
                <w:rFonts w:asciiTheme="minorHAnsi" w:hAnsiTheme="minorHAnsi" w:cstheme="minorHAnsi"/>
                <w:b/>
                <w:bCs/>
                <w:sz w:val="28"/>
                <w:szCs w:val="28"/>
              </w:rPr>
            </w:pPr>
            <w:r w:rsidRPr="006F6ED1">
              <w:rPr>
                <w:rFonts w:asciiTheme="minorHAnsi" w:hAnsiTheme="minorHAnsi" w:cstheme="minorHAnsi"/>
                <w:b/>
                <w:bCs/>
                <w:sz w:val="28"/>
                <w:szCs w:val="28"/>
              </w:rPr>
              <w:t>TECHNOLOGIES</w:t>
            </w:r>
          </w:p>
        </w:tc>
      </w:tr>
      <w:tr w:rsidR="006F6ED1" w14:paraId="01A8D7BF" w14:textId="77777777" w:rsidTr="0063341E">
        <w:tc>
          <w:tcPr>
            <w:tcW w:w="2410" w:type="dxa"/>
          </w:tcPr>
          <w:p w14:paraId="7714854F" w14:textId="3E6E640F" w:rsidR="006F6ED1" w:rsidRP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First Generation</w:t>
            </w:r>
          </w:p>
        </w:tc>
        <w:tc>
          <w:tcPr>
            <w:tcW w:w="2126" w:type="dxa"/>
          </w:tcPr>
          <w:p w14:paraId="694B2AE5" w14:textId="494DBD5F"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(1940-1956)</w:t>
            </w:r>
          </w:p>
        </w:tc>
        <w:tc>
          <w:tcPr>
            <w:tcW w:w="6173" w:type="dxa"/>
          </w:tcPr>
          <w:p w14:paraId="03B9957F" w14:textId="69C48BE4" w:rsidR="006F6ED1" w:rsidRDefault="00A677ED">
            <w:pPr>
              <w:spacing w:before="13" w:line="280" w:lineRule="exact"/>
              <w:rPr>
                <w:rFonts w:asciiTheme="minorHAnsi" w:hAnsiTheme="minorHAnsi" w:cstheme="minorHAnsi"/>
                <w:sz w:val="28"/>
                <w:szCs w:val="28"/>
              </w:rPr>
            </w:pPr>
            <w:r>
              <w:rPr>
                <w:rFonts w:asciiTheme="minorHAnsi" w:hAnsiTheme="minorHAnsi" w:cstheme="minorHAnsi"/>
                <w:sz w:val="28"/>
                <w:szCs w:val="28"/>
              </w:rPr>
              <w:t xml:space="preserve">Vacuum tubes for circuitry and magnetic drums for memory. Input was based on punched cards and paper tape, and output was printed on paper.  </w:t>
            </w:r>
          </w:p>
        </w:tc>
      </w:tr>
      <w:tr w:rsidR="006F6ED1" w14:paraId="58F4B31A" w14:textId="77777777" w:rsidTr="0063341E">
        <w:tc>
          <w:tcPr>
            <w:tcW w:w="2410" w:type="dxa"/>
          </w:tcPr>
          <w:p w14:paraId="45696D1D" w14:textId="601BEABB"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Second Generation</w:t>
            </w:r>
          </w:p>
        </w:tc>
        <w:tc>
          <w:tcPr>
            <w:tcW w:w="2126" w:type="dxa"/>
          </w:tcPr>
          <w:p w14:paraId="788BCA40" w14:textId="6DB142F5"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(1956-1963)</w:t>
            </w:r>
          </w:p>
        </w:tc>
        <w:tc>
          <w:tcPr>
            <w:tcW w:w="6173" w:type="dxa"/>
          </w:tcPr>
          <w:p w14:paraId="25DAE0F4" w14:textId="08444073" w:rsidR="006F6ED1" w:rsidRDefault="00A677ED">
            <w:pPr>
              <w:spacing w:before="13" w:line="280" w:lineRule="exact"/>
              <w:rPr>
                <w:rFonts w:asciiTheme="minorHAnsi" w:hAnsiTheme="minorHAnsi" w:cstheme="minorHAnsi"/>
                <w:sz w:val="28"/>
                <w:szCs w:val="28"/>
              </w:rPr>
            </w:pPr>
            <w:r>
              <w:rPr>
                <w:rFonts w:asciiTheme="minorHAnsi" w:hAnsiTheme="minorHAnsi" w:cstheme="minorHAnsi"/>
                <w:sz w:val="28"/>
                <w:szCs w:val="28"/>
              </w:rPr>
              <w:t xml:space="preserve">Transistors replaced vacuum tubes. The transistors were far superior to the vacuum tube, allowing computers </w:t>
            </w:r>
            <w:r w:rsidR="00C61F74">
              <w:rPr>
                <w:rFonts w:asciiTheme="minorHAnsi" w:hAnsiTheme="minorHAnsi" w:cstheme="minorHAnsi"/>
                <w:sz w:val="28"/>
                <w:szCs w:val="28"/>
              </w:rPr>
              <w:t>to become</w:t>
            </w:r>
            <w:r>
              <w:rPr>
                <w:rFonts w:asciiTheme="minorHAnsi" w:hAnsiTheme="minorHAnsi" w:cstheme="minorHAnsi"/>
                <w:sz w:val="28"/>
                <w:szCs w:val="28"/>
              </w:rPr>
              <w:t xml:space="preserve"> smaller, faster, cheaper, more energy efficient.  </w:t>
            </w:r>
          </w:p>
        </w:tc>
      </w:tr>
      <w:tr w:rsidR="006F6ED1" w14:paraId="3E7E9EFD" w14:textId="77777777" w:rsidTr="0063341E">
        <w:tc>
          <w:tcPr>
            <w:tcW w:w="2410" w:type="dxa"/>
          </w:tcPr>
          <w:p w14:paraId="3E87CAB5" w14:textId="27EDDA09"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Third Generation</w:t>
            </w:r>
          </w:p>
        </w:tc>
        <w:tc>
          <w:tcPr>
            <w:tcW w:w="2126" w:type="dxa"/>
          </w:tcPr>
          <w:p w14:paraId="7A78488F" w14:textId="7BEECF3C"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(1964-1971)</w:t>
            </w:r>
          </w:p>
        </w:tc>
        <w:tc>
          <w:tcPr>
            <w:tcW w:w="6173" w:type="dxa"/>
          </w:tcPr>
          <w:p w14:paraId="738488BD" w14:textId="31DC82C3" w:rsidR="006F6ED1" w:rsidRDefault="00A677ED">
            <w:pPr>
              <w:spacing w:before="13" w:line="280" w:lineRule="exact"/>
              <w:rPr>
                <w:rFonts w:asciiTheme="minorHAnsi" w:hAnsiTheme="minorHAnsi" w:cstheme="minorHAnsi"/>
                <w:sz w:val="28"/>
                <w:szCs w:val="28"/>
              </w:rPr>
            </w:pPr>
            <w:r>
              <w:rPr>
                <w:rFonts w:asciiTheme="minorHAnsi" w:hAnsiTheme="minorHAnsi" w:cstheme="minorHAnsi"/>
                <w:sz w:val="28"/>
                <w:szCs w:val="28"/>
              </w:rPr>
              <w:t xml:space="preserve">Development of integrated circuits (IC) was the hallmark of the third-generation pf computers. Keyboard and monitors allowed the device to run many different applications at one time with a central program. </w:t>
            </w:r>
          </w:p>
        </w:tc>
      </w:tr>
      <w:tr w:rsidR="006F6ED1" w14:paraId="06AD2324" w14:textId="77777777" w:rsidTr="0063341E">
        <w:tc>
          <w:tcPr>
            <w:tcW w:w="2410" w:type="dxa"/>
          </w:tcPr>
          <w:p w14:paraId="1AA63225" w14:textId="25D4DD09"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Fourth Generation</w:t>
            </w:r>
          </w:p>
        </w:tc>
        <w:tc>
          <w:tcPr>
            <w:tcW w:w="2126" w:type="dxa"/>
          </w:tcPr>
          <w:p w14:paraId="74DE6DEF" w14:textId="0C761965"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(1971-1980)</w:t>
            </w:r>
          </w:p>
        </w:tc>
        <w:tc>
          <w:tcPr>
            <w:tcW w:w="6173" w:type="dxa"/>
          </w:tcPr>
          <w:p w14:paraId="142C6862" w14:textId="27EFC6FE" w:rsidR="006F6ED1" w:rsidRDefault="0063341E">
            <w:pPr>
              <w:spacing w:before="13" w:line="280" w:lineRule="exact"/>
              <w:rPr>
                <w:rFonts w:asciiTheme="minorHAnsi" w:hAnsiTheme="minorHAnsi" w:cstheme="minorHAnsi"/>
                <w:sz w:val="28"/>
                <w:szCs w:val="28"/>
              </w:rPr>
            </w:pPr>
            <w:r>
              <w:rPr>
                <w:rFonts w:asciiTheme="minorHAnsi" w:hAnsiTheme="minorHAnsi" w:cstheme="minorHAnsi"/>
                <w:sz w:val="28"/>
                <w:szCs w:val="28"/>
              </w:rPr>
              <w:t>The microprocessors brought the fourth generation of computers. The intel 4004 chip, developed in 1971, located all the components of the computer from the central processing unit and memory to input/output controls on a single chip</w:t>
            </w:r>
          </w:p>
        </w:tc>
      </w:tr>
      <w:tr w:rsidR="006F6ED1" w14:paraId="1849794D" w14:textId="77777777" w:rsidTr="0063341E">
        <w:tc>
          <w:tcPr>
            <w:tcW w:w="2410" w:type="dxa"/>
          </w:tcPr>
          <w:p w14:paraId="2E55A295" w14:textId="1A7AC57E"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Fifth Generation</w:t>
            </w:r>
          </w:p>
        </w:tc>
        <w:tc>
          <w:tcPr>
            <w:tcW w:w="2126" w:type="dxa"/>
          </w:tcPr>
          <w:p w14:paraId="264AED72" w14:textId="3066F21F" w:rsidR="006F6ED1" w:rsidRDefault="006F6ED1">
            <w:pPr>
              <w:spacing w:before="13" w:line="280" w:lineRule="exact"/>
              <w:rPr>
                <w:rFonts w:asciiTheme="minorHAnsi" w:hAnsiTheme="minorHAnsi" w:cstheme="minorHAnsi"/>
                <w:sz w:val="28"/>
                <w:szCs w:val="28"/>
              </w:rPr>
            </w:pPr>
            <w:r>
              <w:rPr>
                <w:rFonts w:asciiTheme="minorHAnsi" w:hAnsiTheme="minorHAnsi" w:cstheme="minorHAnsi"/>
                <w:sz w:val="28"/>
                <w:szCs w:val="28"/>
              </w:rPr>
              <w:t>(1980-Till Date)</w:t>
            </w:r>
          </w:p>
        </w:tc>
        <w:tc>
          <w:tcPr>
            <w:tcW w:w="6173" w:type="dxa"/>
          </w:tcPr>
          <w:p w14:paraId="2383F48D" w14:textId="3EF51E24" w:rsidR="006F6ED1" w:rsidRDefault="0063341E">
            <w:pPr>
              <w:spacing w:before="13" w:line="280" w:lineRule="exact"/>
              <w:rPr>
                <w:rFonts w:asciiTheme="minorHAnsi" w:hAnsiTheme="minorHAnsi" w:cstheme="minorHAnsi"/>
                <w:sz w:val="28"/>
                <w:szCs w:val="28"/>
              </w:rPr>
            </w:pPr>
            <w:r>
              <w:rPr>
                <w:rFonts w:asciiTheme="minorHAnsi" w:hAnsiTheme="minorHAnsi" w:cstheme="minorHAnsi"/>
                <w:sz w:val="28"/>
                <w:szCs w:val="28"/>
              </w:rPr>
              <w:t>Fifth generation computing devices based on artificial intelligence are still development, through there are some applications, such as voice recognition, that are being used today.</w:t>
            </w:r>
          </w:p>
        </w:tc>
      </w:tr>
    </w:tbl>
    <w:p w14:paraId="1AAE27A4" w14:textId="3D693FAA" w:rsidR="00ED6774" w:rsidRDefault="00ED6774">
      <w:pPr>
        <w:spacing w:before="13" w:line="280" w:lineRule="exact"/>
        <w:rPr>
          <w:rFonts w:asciiTheme="minorHAnsi" w:hAnsiTheme="minorHAnsi" w:cstheme="minorHAnsi"/>
          <w:sz w:val="28"/>
          <w:szCs w:val="28"/>
        </w:rPr>
      </w:pPr>
    </w:p>
    <w:p w14:paraId="07018C48" w14:textId="616F4793" w:rsidR="00C61F74" w:rsidRDefault="00C61F74">
      <w:pPr>
        <w:spacing w:before="13" w:line="280" w:lineRule="exact"/>
        <w:rPr>
          <w:rFonts w:asciiTheme="minorHAnsi" w:hAnsiTheme="minorHAnsi" w:cstheme="minorHAnsi"/>
          <w:sz w:val="28"/>
          <w:szCs w:val="28"/>
        </w:rPr>
      </w:pPr>
    </w:p>
    <w:p w14:paraId="2D5456E2" w14:textId="77777777" w:rsidR="00F37DF9" w:rsidRDefault="00C61F74" w:rsidP="00C61F74">
      <w:pPr>
        <w:spacing w:before="13" w:line="280" w:lineRule="exact"/>
        <w:rPr>
          <w:rFonts w:asciiTheme="majorHAnsi" w:hAnsiTheme="majorHAnsi" w:cstheme="minorHAnsi"/>
          <w:b/>
          <w:bCs/>
          <w:sz w:val="32"/>
          <w:szCs w:val="32"/>
          <w:u w:val="single"/>
        </w:rPr>
      </w:pPr>
      <w:r w:rsidRPr="00F32357">
        <w:rPr>
          <w:rFonts w:asciiTheme="majorHAnsi" w:hAnsiTheme="majorHAnsi" w:cstheme="minorHAnsi"/>
          <w:b/>
          <w:sz w:val="32"/>
          <w:szCs w:val="32"/>
        </w:rPr>
        <w:lastRenderedPageBreak/>
        <w:t>Q2. What are input and output devices? Which I/O devices are more popular in today’s</w:t>
      </w:r>
      <w:r w:rsidR="009A4EA8" w:rsidRPr="00F32357">
        <w:rPr>
          <w:rFonts w:asciiTheme="majorHAnsi" w:hAnsiTheme="majorHAnsi" w:cstheme="minorHAnsi"/>
          <w:b/>
          <w:sz w:val="32"/>
          <w:szCs w:val="32"/>
        </w:rPr>
        <w:t xml:space="preserve"> </w:t>
      </w:r>
      <w:r w:rsidRPr="00F32357">
        <w:rPr>
          <w:rFonts w:asciiTheme="majorHAnsi" w:hAnsiTheme="majorHAnsi" w:cstheme="minorHAnsi"/>
          <w:b/>
          <w:sz w:val="32"/>
          <w:szCs w:val="32"/>
        </w:rPr>
        <w:t>generation computer in your opinion?</w:t>
      </w:r>
      <w:r w:rsidR="009A4EA8" w:rsidRPr="00F32357">
        <w:rPr>
          <w:rFonts w:asciiTheme="majorHAnsi" w:hAnsiTheme="majorHAnsi" w:cstheme="minorHAnsi"/>
          <w:b/>
          <w:sz w:val="32"/>
          <w:szCs w:val="32"/>
        </w:rPr>
        <w:br/>
      </w:r>
      <w:r w:rsidR="009A4EA8">
        <w:rPr>
          <w:rFonts w:asciiTheme="majorHAnsi" w:hAnsiTheme="majorHAnsi" w:cstheme="minorHAnsi"/>
          <w:b/>
          <w:bCs/>
          <w:sz w:val="32"/>
          <w:szCs w:val="32"/>
        </w:rPr>
        <w:br/>
      </w:r>
      <w:r w:rsidR="009A4EA8">
        <w:rPr>
          <w:rFonts w:asciiTheme="majorHAnsi" w:hAnsiTheme="majorHAnsi" w:cstheme="minorHAnsi"/>
          <w:b/>
          <w:bCs/>
          <w:sz w:val="32"/>
          <w:szCs w:val="32"/>
        </w:rPr>
        <w:br/>
      </w:r>
      <w:r w:rsidR="009A4EA8" w:rsidRPr="009A4EA8">
        <w:rPr>
          <w:rFonts w:asciiTheme="majorHAnsi" w:hAnsiTheme="majorHAnsi" w:cstheme="minorHAnsi"/>
          <w:b/>
          <w:bCs/>
          <w:sz w:val="32"/>
          <w:szCs w:val="32"/>
        </w:rPr>
        <w:t>Ans:</w:t>
      </w:r>
      <w:r w:rsidR="009A4EA8">
        <w:rPr>
          <w:rFonts w:asciiTheme="majorHAnsi" w:hAnsiTheme="majorHAnsi" w:cstheme="minorHAnsi"/>
          <w:b/>
          <w:bCs/>
          <w:sz w:val="32"/>
          <w:szCs w:val="32"/>
        </w:rPr>
        <w:t xml:space="preserve"> </w:t>
      </w:r>
      <w:r w:rsidR="009A4EA8" w:rsidRPr="009A4EA8">
        <w:rPr>
          <w:rFonts w:asciiTheme="majorHAnsi" w:hAnsiTheme="majorHAnsi" w:cstheme="minorHAnsi"/>
          <w:b/>
          <w:bCs/>
          <w:sz w:val="32"/>
          <w:szCs w:val="32"/>
          <w:u w:val="single"/>
        </w:rPr>
        <w:t>I</w:t>
      </w:r>
      <w:r w:rsidR="009A4EA8">
        <w:rPr>
          <w:rFonts w:asciiTheme="majorHAnsi" w:hAnsiTheme="majorHAnsi" w:cstheme="minorHAnsi"/>
          <w:b/>
          <w:bCs/>
          <w:sz w:val="32"/>
          <w:szCs w:val="32"/>
          <w:u w:val="single"/>
        </w:rPr>
        <w:t>NPUT DEVICES</w:t>
      </w:r>
      <w:r w:rsidR="009A4EA8">
        <w:rPr>
          <w:rFonts w:asciiTheme="majorHAnsi" w:hAnsiTheme="majorHAnsi" w:cstheme="minorHAnsi"/>
          <w:b/>
          <w:bCs/>
          <w:sz w:val="32"/>
          <w:szCs w:val="32"/>
        </w:rPr>
        <w:t xml:space="preserve">: </w:t>
      </w:r>
      <w:r w:rsidR="009A4EA8">
        <w:rPr>
          <w:rFonts w:asciiTheme="minorHAnsi" w:hAnsiTheme="minorHAnsi" w:cstheme="minorHAnsi"/>
          <w:sz w:val="32"/>
          <w:szCs w:val="32"/>
        </w:rPr>
        <w:t>The function of input devices is to pass information in to the memory unit of the CPU and convert the characters into binary patterns, which can be held inside the computer memory.</w:t>
      </w:r>
      <w:r w:rsidR="009A4EA8">
        <w:rPr>
          <w:rFonts w:asciiTheme="minorHAnsi" w:hAnsiTheme="minorHAnsi" w:cstheme="minorHAnsi"/>
          <w:sz w:val="32"/>
          <w:szCs w:val="32"/>
        </w:rPr>
        <w:br/>
      </w:r>
      <w:r w:rsidR="009A4EA8">
        <w:rPr>
          <w:rFonts w:asciiTheme="minorHAnsi" w:hAnsiTheme="minorHAnsi" w:cstheme="minorHAnsi"/>
          <w:sz w:val="32"/>
          <w:szCs w:val="32"/>
        </w:rPr>
        <w:br/>
      </w:r>
      <w:r w:rsidR="009A4EA8">
        <w:rPr>
          <w:rFonts w:asciiTheme="minorHAnsi" w:hAnsiTheme="minorHAnsi" w:cstheme="minorHAnsi"/>
          <w:sz w:val="32"/>
          <w:szCs w:val="32"/>
        </w:rPr>
        <w:br/>
      </w:r>
      <w:r w:rsidR="009A4EA8">
        <w:rPr>
          <w:rFonts w:asciiTheme="majorHAnsi" w:hAnsiTheme="majorHAnsi" w:cstheme="minorHAnsi"/>
          <w:b/>
          <w:bCs/>
          <w:sz w:val="32"/>
          <w:szCs w:val="32"/>
          <w:u w:val="single"/>
        </w:rPr>
        <w:t>OUTPUT DEVICES</w:t>
      </w:r>
      <w:r w:rsidR="009A4EA8">
        <w:rPr>
          <w:rFonts w:asciiTheme="majorHAnsi" w:hAnsiTheme="majorHAnsi" w:cstheme="minorHAnsi"/>
          <w:sz w:val="32"/>
          <w:szCs w:val="32"/>
        </w:rPr>
        <w:t xml:space="preserve">: </w:t>
      </w:r>
      <w:r w:rsidR="009A4EA8">
        <w:rPr>
          <w:rFonts w:asciiTheme="minorHAnsi" w:hAnsiTheme="minorHAnsi" w:cstheme="minorHAnsi"/>
          <w:sz w:val="32"/>
          <w:szCs w:val="32"/>
        </w:rPr>
        <w:t>The function of output devices</w:t>
      </w:r>
      <w:r w:rsidR="00F37DF9">
        <w:rPr>
          <w:rFonts w:asciiTheme="minorHAnsi" w:hAnsiTheme="minorHAnsi" w:cstheme="minorHAnsi"/>
          <w:sz w:val="32"/>
          <w:szCs w:val="32"/>
        </w:rPr>
        <w:t xml:space="preserve"> is to convert data and information expressed in electronic impulses to human understandable forms such as printed report.</w:t>
      </w:r>
      <w:r w:rsidR="00F37DF9">
        <w:rPr>
          <w:rFonts w:asciiTheme="minorHAnsi" w:hAnsiTheme="minorHAnsi" w:cstheme="minorHAnsi"/>
          <w:sz w:val="32"/>
          <w:szCs w:val="32"/>
        </w:rPr>
        <w:br/>
      </w:r>
      <w:r w:rsidR="00F37DF9">
        <w:rPr>
          <w:rFonts w:asciiTheme="minorHAnsi" w:hAnsiTheme="minorHAnsi" w:cstheme="minorHAnsi"/>
          <w:sz w:val="32"/>
          <w:szCs w:val="32"/>
        </w:rPr>
        <w:br/>
      </w:r>
      <w:r w:rsidR="00F37DF9">
        <w:rPr>
          <w:rFonts w:asciiTheme="minorHAnsi" w:hAnsiTheme="minorHAnsi" w:cstheme="minorHAnsi"/>
          <w:sz w:val="32"/>
          <w:szCs w:val="32"/>
        </w:rPr>
        <w:br/>
      </w:r>
      <w:r w:rsidR="00F37DF9" w:rsidRPr="00F37DF9">
        <w:rPr>
          <w:rFonts w:asciiTheme="majorHAnsi" w:hAnsiTheme="majorHAnsi" w:cstheme="minorHAnsi"/>
          <w:b/>
          <w:bCs/>
          <w:sz w:val="32"/>
          <w:szCs w:val="32"/>
        </w:rPr>
        <w:t>Most popular input and output devices now a days are listed below</w:t>
      </w:r>
      <w:r w:rsidR="00F37DF9">
        <w:rPr>
          <w:rFonts w:asciiTheme="majorHAnsi" w:hAnsiTheme="majorHAnsi" w:cstheme="minorHAnsi"/>
          <w:sz w:val="32"/>
          <w:szCs w:val="32"/>
        </w:rPr>
        <w:t xml:space="preserve">: </w:t>
      </w:r>
      <w:r w:rsidR="00F37DF9">
        <w:rPr>
          <w:rFonts w:asciiTheme="majorHAnsi" w:hAnsiTheme="majorHAnsi" w:cstheme="minorHAnsi"/>
          <w:sz w:val="32"/>
          <w:szCs w:val="32"/>
        </w:rPr>
        <w:br/>
      </w:r>
    </w:p>
    <w:tbl>
      <w:tblPr>
        <w:tblStyle w:val="TableGrid"/>
        <w:tblW w:w="0" w:type="auto"/>
        <w:tblLook w:val="04A0" w:firstRow="1" w:lastRow="0" w:firstColumn="1" w:lastColumn="0" w:noHBand="0" w:noVBand="1"/>
      </w:tblPr>
      <w:tblGrid>
        <w:gridCol w:w="4609"/>
        <w:gridCol w:w="4618"/>
      </w:tblGrid>
      <w:tr w:rsidR="00F37DF9" w14:paraId="336F5092" w14:textId="77777777" w:rsidTr="00F37DF9">
        <w:trPr>
          <w:trHeight w:val="297"/>
        </w:trPr>
        <w:tc>
          <w:tcPr>
            <w:tcW w:w="4609" w:type="dxa"/>
          </w:tcPr>
          <w:p w14:paraId="5505805B" w14:textId="3C57079D" w:rsidR="00F37DF9" w:rsidRPr="00F37DF9" w:rsidRDefault="00F37DF9" w:rsidP="00F37DF9">
            <w:pPr>
              <w:spacing w:before="13" w:line="280" w:lineRule="exact"/>
              <w:jc w:val="center"/>
              <w:rPr>
                <w:rFonts w:asciiTheme="majorHAnsi" w:hAnsiTheme="majorHAnsi" w:cstheme="minorHAnsi"/>
                <w:b/>
                <w:bCs/>
                <w:sz w:val="32"/>
                <w:szCs w:val="32"/>
              </w:rPr>
            </w:pPr>
            <w:r w:rsidRPr="00F37DF9">
              <w:rPr>
                <w:rFonts w:asciiTheme="majorHAnsi" w:hAnsiTheme="majorHAnsi" w:cstheme="minorHAnsi"/>
                <w:b/>
                <w:bCs/>
                <w:sz w:val="28"/>
                <w:szCs w:val="28"/>
              </w:rPr>
              <w:t>INPUT DEVICES</w:t>
            </w:r>
          </w:p>
        </w:tc>
        <w:tc>
          <w:tcPr>
            <w:tcW w:w="4618" w:type="dxa"/>
          </w:tcPr>
          <w:p w14:paraId="4F19FF98" w14:textId="3CA483BB" w:rsidR="00F37DF9" w:rsidRPr="00F37DF9" w:rsidRDefault="00F37DF9" w:rsidP="00C61F74">
            <w:pPr>
              <w:spacing w:before="13" w:line="280" w:lineRule="exact"/>
              <w:rPr>
                <w:rFonts w:asciiTheme="majorHAnsi" w:hAnsiTheme="majorHAnsi" w:cstheme="minorHAnsi"/>
                <w:b/>
                <w:bCs/>
                <w:sz w:val="32"/>
                <w:szCs w:val="32"/>
              </w:rPr>
            </w:pPr>
            <w:r>
              <w:rPr>
                <w:rFonts w:asciiTheme="majorHAnsi" w:hAnsiTheme="majorHAnsi" w:cstheme="minorHAnsi"/>
                <w:b/>
                <w:bCs/>
                <w:sz w:val="32"/>
                <w:szCs w:val="32"/>
              </w:rPr>
              <w:t>O</w:t>
            </w:r>
            <w:r w:rsidRPr="00F37DF9">
              <w:rPr>
                <w:rFonts w:asciiTheme="majorHAnsi" w:hAnsiTheme="majorHAnsi" w:cstheme="minorHAnsi"/>
                <w:b/>
                <w:bCs/>
                <w:sz w:val="28"/>
                <w:szCs w:val="28"/>
              </w:rPr>
              <w:t>UTPUT DEVICES</w:t>
            </w:r>
          </w:p>
        </w:tc>
      </w:tr>
      <w:tr w:rsidR="00F37DF9" w14:paraId="37AA99C2" w14:textId="77777777" w:rsidTr="00F37DF9">
        <w:trPr>
          <w:trHeight w:val="297"/>
        </w:trPr>
        <w:tc>
          <w:tcPr>
            <w:tcW w:w="4609" w:type="dxa"/>
          </w:tcPr>
          <w:p w14:paraId="5072CF86" w14:textId="4127091F" w:rsidR="00F37DF9" w:rsidRPr="00922B32" w:rsidRDefault="00F37DF9" w:rsidP="00922B32">
            <w:pPr>
              <w:pStyle w:val="ListParagraph"/>
              <w:numPr>
                <w:ilvl w:val="0"/>
                <w:numId w:val="6"/>
              </w:numPr>
              <w:spacing w:before="13" w:line="280" w:lineRule="exact"/>
              <w:rPr>
                <w:rFonts w:asciiTheme="minorHAnsi" w:hAnsiTheme="minorHAnsi" w:cstheme="minorHAnsi"/>
                <w:b/>
                <w:bCs/>
                <w:sz w:val="32"/>
                <w:szCs w:val="32"/>
                <w:u w:val="single"/>
              </w:rPr>
            </w:pPr>
            <w:r w:rsidRPr="00922B32">
              <w:rPr>
                <w:rFonts w:asciiTheme="minorHAnsi" w:hAnsiTheme="minorHAnsi" w:cstheme="minorHAnsi"/>
                <w:sz w:val="32"/>
                <w:szCs w:val="32"/>
              </w:rPr>
              <w:t>Keyboard</w:t>
            </w:r>
          </w:p>
        </w:tc>
        <w:tc>
          <w:tcPr>
            <w:tcW w:w="4618" w:type="dxa"/>
          </w:tcPr>
          <w:p w14:paraId="5F902364" w14:textId="24F1B9A1" w:rsidR="00F37DF9" w:rsidRPr="00922B32" w:rsidRDefault="00922B32" w:rsidP="00922B32">
            <w:pPr>
              <w:pStyle w:val="ListParagraph"/>
              <w:numPr>
                <w:ilvl w:val="0"/>
                <w:numId w:val="6"/>
              </w:numPr>
              <w:spacing w:before="13" w:line="280" w:lineRule="exact"/>
              <w:rPr>
                <w:rFonts w:asciiTheme="majorHAnsi" w:hAnsiTheme="majorHAnsi" w:cstheme="minorHAnsi"/>
                <w:sz w:val="32"/>
                <w:szCs w:val="32"/>
              </w:rPr>
            </w:pPr>
            <w:r w:rsidRPr="00922B32">
              <w:rPr>
                <w:rFonts w:asciiTheme="majorHAnsi" w:hAnsiTheme="majorHAnsi" w:cstheme="minorHAnsi"/>
                <w:sz w:val="32"/>
                <w:szCs w:val="32"/>
              </w:rPr>
              <w:t>Monitor</w:t>
            </w:r>
          </w:p>
        </w:tc>
      </w:tr>
      <w:tr w:rsidR="00F37DF9" w14:paraId="33513781" w14:textId="77777777" w:rsidTr="00F37DF9">
        <w:trPr>
          <w:trHeight w:val="312"/>
        </w:trPr>
        <w:tc>
          <w:tcPr>
            <w:tcW w:w="4609" w:type="dxa"/>
          </w:tcPr>
          <w:p w14:paraId="26D96691" w14:textId="43D183AA" w:rsidR="00F37DF9" w:rsidRPr="00922B32" w:rsidRDefault="00922B32" w:rsidP="00922B32">
            <w:pPr>
              <w:pStyle w:val="ListParagraph"/>
              <w:numPr>
                <w:ilvl w:val="0"/>
                <w:numId w:val="6"/>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Mouse</w:t>
            </w:r>
          </w:p>
        </w:tc>
        <w:tc>
          <w:tcPr>
            <w:tcW w:w="4618" w:type="dxa"/>
          </w:tcPr>
          <w:p w14:paraId="7D40A043" w14:textId="56D23D39" w:rsidR="00F37DF9"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 xml:space="preserve">Printer </w:t>
            </w:r>
          </w:p>
        </w:tc>
      </w:tr>
      <w:tr w:rsidR="00F37DF9" w14:paraId="0F22DB66" w14:textId="77777777" w:rsidTr="00F37DF9">
        <w:trPr>
          <w:trHeight w:val="297"/>
        </w:trPr>
        <w:tc>
          <w:tcPr>
            <w:tcW w:w="4609" w:type="dxa"/>
          </w:tcPr>
          <w:p w14:paraId="4DCB31CB" w14:textId="20BA18D3" w:rsidR="00F37DF9" w:rsidRPr="00922B32" w:rsidRDefault="00922B32" w:rsidP="00922B32">
            <w:pPr>
              <w:pStyle w:val="ListParagraph"/>
              <w:numPr>
                <w:ilvl w:val="0"/>
                <w:numId w:val="6"/>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Light pen</w:t>
            </w:r>
          </w:p>
        </w:tc>
        <w:tc>
          <w:tcPr>
            <w:tcW w:w="4618" w:type="dxa"/>
          </w:tcPr>
          <w:p w14:paraId="07422219" w14:textId="73FE4CD7" w:rsidR="00F37DF9"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Headphones</w:t>
            </w:r>
          </w:p>
        </w:tc>
      </w:tr>
      <w:tr w:rsidR="00F37DF9" w14:paraId="2C8DFA8B" w14:textId="77777777" w:rsidTr="00F37DF9">
        <w:trPr>
          <w:trHeight w:val="297"/>
        </w:trPr>
        <w:tc>
          <w:tcPr>
            <w:tcW w:w="4609" w:type="dxa"/>
          </w:tcPr>
          <w:p w14:paraId="47478204" w14:textId="25AB6683" w:rsidR="00F37DF9"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Scanner</w:t>
            </w:r>
          </w:p>
        </w:tc>
        <w:tc>
          <w:tcPr>
            <w:tcW w:w="4618" w:type="dxa"/>
          </w:tcPr>
          <w:p w14:paraId="1D53A281" w14:textId="39B797CC" w:rsidR="00F37DF9"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Speaker</w:t>
            </w:r>
          </w:p>
        </w:tc>
      </w:tr>
      <w:tr w:rsidR="00F37DF9" w14:paraId="58C4D0CB" w14:textId="77777777" w:rsidTr="00F37DF9">
        <w:trPr>
          <w:trHeight w:val="297"/>
        </w:trPr>
        <w:tc>
          <w:tcPr>
            <w:tcW w:w="4609" w:type="dxa"/>
          </w:tcPr>
          <w:p w14:paraId="5DD16B81" w14:textId="6CB81B8F" w:rsidR="00F37DF9"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Microphone</w:t>
            </w:r>
          </w:p>
        </w:tc>
        <w:tc>
          <w:tcPr>
            <w:tcW w:w="4618" w:type="dxa"/>
          </w:tcPr>
          <w:p w14:paraId="461618DE" w14:textId="6F0FDAE7" w:rsidR="00F37DF9" w:rsidRPr="00922B32" w:rsidRDefault="00922B32" w:rsidP="00922B32">
            <w:pPr>
              <w:pStyle w:val="ListParagraph"/>
              <w:numPr>
                <w:ilvl w:val="0"/>
                <w:numId w:val="8"/>
              </w:numPr>
              <w:tabs>
                <w:tab w:val="left" w:pos="945"/>
              </w:tabs>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Projector</w:t>
            </w:r>
          </w:p>
        </w:tc>
      </w:tr>
      <w:tr w:rsidR="00F37DF9" w14:paraId="03F644A3" w14:textId="77777777" w:rsidTr="00F37DF9">
        <w:trPr>
          <w:trHeight w:val="297"/>
        </w:trPr>
        <w:tc>
          <w:tcPr>
            <w:tcW w:w="4609" w:type="dxa"/>
          </w:tcPr>
          <w:p w14:paraId="118AD4EA" w14:textId="302144FB" w:rsidR="00F37DF9"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Track Ball</w:t>
            </w:r>
          </w:p>
        </w:tc>
        <w:tc>
          <w:tcPr>
            <w:tcW w:w="4618" w:type="dxa"/>
          </w:tcPr>
          <w:p w14:paraId="1616CE55" w14:textId="597E4365" w:rsidR="00F37DF9"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GPS</w:t>
            </w:r>
          </w:p>
        </w:tc>
      </w:tr>
      <w:tr w:rsidR="00922B32" w14:paraId="44601AC8" w14:textId="77777777" w:rsidTr="00F37DF9">
        <w:trPr>
          <w:trHeight w:val="297"/>
        </w:trPr>
        <w:tc>
          <w:tcPr>
            <w:tcW w:w="4609" w:type="dxa"/>
          </w:tcPr>
          <w:p w14:paraId="7B65FE20" w14:textId="63D8FA1E" w:rsidR="00922B32"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Graphic Tablet</w:t>
            </w:r>
          </w:p>
        </w:tc>
        <w:tc>
          <w:tcPr>
            <w:tcW w:w="4618" w:type="dxa"/>
          </w:tcPr>
          <w:p w14:paraId="12D3047E" w14:textId="619DD3CA" w:rsidR="00922B32"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Sound Card</w:t>
            </w:r>
          </w:p>
        </w:tc>
      </w:tr>
      <w:tr w:rsidR="00922B32" w14:paraId="6808AD5C" w14:textId="77777777" w:rsidTr="00F37DF9">
        <w:trPr>
          <w:trHeight w:val="297"/>
        </w:trPr>
        <w:tc>
          <w:tcPr>
            <w:tcW w:w="4609" w:type="dxa"/>
          </w:tcPr>
          <w:p w14:paraId="56C8B94C" w14:textId="7F23B757" w:rsidR="00922B32"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Bar code Reader</w:t>
            </w:r>
          </w:p>
        </w:tc>
        <w:tc>
          <w:tcPr>
            <w:tcW w:w="4618" w:type="dxa"/>
          </w:tcPr>
          <w:p w14:paraId="6D79784A" w14:textId="2355D6A2" w:rsidR="00922B32"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Video Card</w:t>
            </w:r>
          </w:p>
        </w:tc>
      </w:tr>
      <w:tr w:rsidR="00922B32" w14:paraId="23BE3187" w14:textId="77777777" w:rsidTr="00F37DF9">
        <w:trPr>
          <w:trHeight w:val="297"/>
        </w:trPr>
        <w:tc>
          <w:tcPr>
            <w:tcW w:w="4609" w:type="dxa"/>
          </w:tcPr>
          <w:p w14:paraId="3268A25E" w14:textId="69BA3A7F" w:rsidR="00922B32" w:rsidRPr="00922B32" w:rsidRDefault="00922B32" w:rsidP="00922B32">
            <w:pPr>
              <w:pStyle w:val="ListParagraph"/>
              <w:numPr>
                <w:ilvl w:val="0"/>
                <w:numId w:val="5"/>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Optical Mark Reader</w:t>
            </w:r>
          </w:p>
        </w:tc>
        <w:tc>
          <w:tcPr>
            <w:tcW w:w="4618" w:type="dxa"/>
          </w:tcPr>
          <w:p w14:paraId="7329C02B" w14:textId="4687C585" w:rsidR="00922B32" w:rsidRPr="00922B32" w:rsidRDefault="00922B32" w:rsidP="00922B32">
            <w:pPr>
              <w:pStyle w:val="ListParagraph"/>
              <w:numPr>
                <w:ilvl w:val="0"/>
                <w:numId w:val="8"/>
              </w:numPr>
              <w:spacing w:before="13" w:line="280" w:lineRule="exact"/>
              <w:rPr>
                <w:rFonts w:asciiTheme="minorHAnsi" w:hAnsiTheme="minorHAnsi" w:cstheme="minorHAnsi"/>
                <w:sz w:val="32"/>
                <w:szCs w:val="32"/>
              </w:rPr>
            </w:pPr>
            <w:r w:rsidRPr="00922B32">
              <w:rPr>
                <w:rFonts w:asciiTheme="minorHAnsi" w:hAnsiTheme="minorHAnsi" w:cstheme="minorHAnsi"/>
                <w:sz w:val="32"/>
                <w:szCs w:val="32"/>
              </w:rPr>
              <w:t>Speech Generating Device</w:t>
            </w:r>
          </w:p>
        </w:tc>
      </w:tr>
    </w:tbl>
    <w:p w14:paraId="0AC4103E" w14:textId="77777777" w:rsidR="00A21BAE" w:rsidRDefault="009A4EA8" w:rsidP="00A21BAE">
      <w:pPr>
        <w:shd w:val="clear" w:color="auto" w:fill="FFFFFF"/>
        <w:rPr>
          <w:rFonts w:asciiTheme="minorHAnsi" w:hAnsiTheme="minorHAnsi" w:cstheme="minorHAnsi"/>
          <w:b/>
          <w:bCs/>
          <w:sz w:val="28"/>
          <w:szCs w:val="28"/>
        </w:rPr>
      </w:pPr>
      <w:r>
        <w:rPr>
          <w:rFonts w:asciiTheme="majorHAnsi" w:hAnsiTheme="majorHAnsi" w:cstheme="minorHAnsi"/>
          <w:b/>
          <w:bCs/>
          <w:sz w:val="32"/>
          <w:szCs w:val="32"/>
          <w:u w:val="single"/>
        </w:rPr>
        <w:br/>
      </w:r>
      <w:r w:rsidR="00BD0F0D">
        <w:rPr>
          <w:rFonts w:asciiTheme="majorHAnsi" w:hAnsiTheme="majorHAnsi" w:cstheme="minorHAnsi"/>
          <w:b/>
          <w:bCs/>
          <w:sz w:val="32"/>
          <w:szCs w:val="32"/>
          <w:u w:val="single"/>
        </w:rPr>
        <w:br/>
      </w:r>
      <w:r w:rsidR="00BD0F0D">
        <w:rPr>
          <w:rFonts w:asciiTheme="majorHAnsi" w:hAnsiTheme="majorHAnsi" w:cstheme="minorHAnsi"/>
          <w:b/>
          <w:bCs/>
          <w:sz w:val="32"/>
          <w:szCs w:val="32"/>
          <w:u w:val="single"/>
        </w:rPr>
        <w:br/>
      </w:r>
      <w:r w:rsidR="00BD0F0D" w:rsidRPr="00BD0F0D">
        <w:rPr>
          <w:rFonts w:asciiTheme="majorHAnsi" w:hAnsiTheme="majorHAnsi" w:cstheme="minorHAnsi"/>
          <w:sz w:val="32"/>
          <w:szCs w:val="32"/>
        </w:rPr>
        <w:br/>
      </w:r>
      <w:r w:rsidR="00BD0F0D" w:rsidRPr="00F32357">
        <w:rPr>
          <w:rFonts w:asciiTheme="majorHAnsi" w:hAnsiTheme="majorHAnsi" w:cstheme="minorHAnsi"/>
          <w:b/>
          <w:bCs/>
          <w:sz w:val="32"/>
          <w:szCs w:val="32"/>
        </w:rPr>
        <w:t>Q3. Define Volatile and Non-volatile memory. Which one is more widely used in your opinion?</w:t>
      </w:r>
      <w:r w:rsidR="00BD0F0D" w:rsidRPr="00F32357">
        <w:rPr>
          <w:rFonts w:asciiTheme="majorHAnsi" w:hAnsiTheme="majorHAnsi" w:cstheme="minorHAnsi"/>
          <w:b/>
          <w:bCs/>
          <w:sz w:val="32"/>
          <w:szCs w:val="32"/>
        </w:rPr>
        <w:br/>
      </w:r>
      <w:r w:rsidR="00BD0F0D">
        <w:rPr>
          <w:rFonts w:asciiTheme="majorHAnsi" w:hAnsiTheme="majorHAnsi" w:cstheme="minorHAnsi"/>
          <w:sz w:val="32"/>
          <w:szCs w:val="32"/>
        </w:rPr>
        <w:br/>
      </w:r>
      <w:r w:rsidR="00BD0F0D">
        <w:rPr>
          <w:rFonts w:asciiTheme="majorHAnsi" w:hAnsiTheme="majorHAnsi" w:cstheme="minorHAnsi"/>
          <w:sz w:val="32"/>
          <w:szCs w:val="32"/>
        </w:rPr>
        <w:br/>
      </w:r>
      <w:r w:rsidR="00BD0F0D" w:rsidRPr="00BD0F0D">
        <w:rPr>
          <w:rFonts w:asciiTheme="minorHAnsi" w:hAnsiTheme="minorHAnsi" w:cstheme="minorHAnsi"/>
          <w:b/>
          <w:bCs/>
          <w:sz w:val="32"/>
          <w:szCs w:val="32"/>
        </w:rPr>
        <w:t>ANS</w:t>
      </w:r>
      <w:r w:rsidR="00BD0F0D">
        <w:rPr>
          <w:rFonts w:asciiTheme="majorHAnsi" w:hAnsiTheme="majorHAnsi" w:cstheme="minorHAnsi"/>
          <w:sz w:val="32"/>
          <w:szCs w:val="32"/>
        </w:rPr>
        <w:t>:</w:t>
      </w:r>
      <w:r w:rsidR="00BD0F0D">
        <w:rPr>
          <w:rFonts w:asciiTheme="majorHAnsi" w:hAnsiTheme="majorHAnsi" w:cstheme="minorHAnsi"/>
          <w:b/>
          <w:bCs/>
          <w:sz w:val="32"/>
          <w:szCs w:val="32"/>
        </w:rPr>
        <w:t xml:space="preserve"> </w:t>
      </w:r>
      <w:r w:rsidR="00BD0F0D" w:rsidRPr="00BD0F0D">
        <w:rPr>
          <w:rFonts w:asciiTheme="majorHAnsi" w:hAnsiTheme="majorHAnsi" w:cstheme="minorHAnsi"/>
          <w:b/>
          <w:bCs/>
          <w:sz w:val="32"/>
          <w:szCs w:val="32"/>
          <w:u w:val="single"/>
        </w:rPr>
        <w:t>VOL</w:t>
      </w:r>
      <w:r w:rsidR="00E528A2">
        <w:rPr>
          <w:rFonts w:asciiTheme="majorHAnsi" w:hAnsiTheme="majorHAnsi" w:cstheme="minorHAnsi"/>
          <w:b/>
          <w:bCs/>
          <w:sz w:val="32"/>
          <w:szCs w:val="32"/>
          <w:u w:val="single"/>
        </w:rPr>
        <w:t>A</w:t>
      </w:r>
      <w:r w:rsidR="00BD0F0D" w:rsidRPr="00BD0F0D">
        <w:rPr>
          <w:rFonts w:asciiTheme="majorHAnsi" w:hAnsiTheme="majorHAnsi" w:cstheme="minorHAnsi"/>
          <w:b/>
          <w:bCs/>
          <w:sz w:val="32"/>
          <w:szCs w:val="32"/>
          <w:u w:val="single"/>
        </w:rPr>
        <w:t>TILE</w:t>
      </w:r>
      <w:r w:rsidRPr="00BD0F0D">
        <w:rPr>
          <w:rFonts w:asciiTheme="majorHAnsi" w:hAnsiTheme="majorHAnsi" w:cstheme="minorHAnsi"/>
          <w:b/>
          <w:bCs/>
          <w:sz w:val="32"/>
          <w:szCs w:val="32"/>
          <w:u w:val="single"/>
        </w:rPr>
        <w:t xml:space="preserve"> </w:t>
      </w:r>
      <w:r w:rsidR="00BD0F0D" w:rsidRPr="00BD0F0D">
        <w:rPr>
          <w:rFonts w:asciiTheme="majorHAnsi" w:hAnsiTheme="majorHAnsi" w:cstheme="minorHAnsi"/>
          <w:b/>
          <w:bCs/>
          <w:sz w:val="32"/>
          <w:szCs w:val="32"/>
          <w:u w:val="single"/>
        </w:rPr>
        <w:t>MEMORY</w:t>
      </w:r>
      <w:r w:rsidR="00BD0F0D">
        <w:rPr>
          <w:rFonts w:asciiTheme="majorHAnsi" w:hAnsiTheme="majorHAnsi" w:cstheme="minorHAnsi"/>
          <w:b/>
          <w:bCs/>
          <w:sz w:val="32"/>
          <w:szCs w:val="32"/>
          <w:u w:val="single"/>
        </w:rPr>
        <w:t xml:space="preserve">: </w:t>
      </w:r>
      <w:r w:rsidR="00BD0F0D" w:rsidRPr="00E528A2">
        <w:rPr>
          <w:rFonts w:ascii="Arial" w:hAnsi="Arial" w:cs="Arial"/>
          <w:sz w:val="24"/>
          <w:szCs w:val="24"/>
          <w:shd w:val="clear" w:color="auto" w:fill="FFFFFF"/>
        </w:rPr>
        <w:t xml:space="preserve">Volatile memory is the type of memory in which data is lost </w:t>
      </w:r>
      <w:r w:rsidR="00E528A2" w:rsidRPr="00E528A2">
        <w:rPr>
          <w:rFonts w:ascii="Arial" w:hAnsi="Arial" w:cs="Arial"/>
          <w:sz w:val="24"/>
          <w:szCs w:val="24"/>
          <w:shd w:val="clear" w:color="auto" w:fill="FFFFFF"/>
        </w:rPr>
        <w:t>when the system is</w:t>
      </w:r>
      <w:r w:rsidR="00BD0F0D" w:rsidRPr="00E528A2">
        <w:rPr>
          <w:rFonts w:ascii="Arial" w:hAnsi="Arial" w:cs="Arial"/>
          <w:sz w:val="24"/>
          <w:szCs w:val="24"/>
          <w:shd w:val="clear" w:color="auto" w:fill="FFFFFF"/>
        </w:rPr>
        <w:t xml:space="preserve"> powered-off</w:t>
      </w:r>
      <w:r w:rsidR="00E528A2" w:rsidRPr="00E528A2">
        <w:rPr>
          <w:rFonts w:ascii="Arial" w:hAnsi="Arial" w:cs="Arial"/>
          <w:sz w:val="24"/>
          <w:szCs w:val="24"/>
          <w:shd w:val="clear" w:color="auto" w:fill="FFFFFF"/>
        </w:rPr>
        <w:t>. Contents of Volatile memory is stored temporarily, and it is faster than non-volatile memory. Volatile memory generally has less storage capacity.</w:t>
      </w:r>
      <w:r w:rsidR="00E528A2">
        <w:rPr>
          <w:rFonts w:ascii="Arial" w:hAnsi="Arial" w:cs="Arial"/>
          <w:sz w:val="24"/>
          <w:szCs w:val="24"/>
          <w:shd w:val="clear" w:color="auto" w:fill="FFFFFF"/>
        </w:rPr>
        <w:br/>
      </w:r>
      <w:r w:rsidR="00E528A2">
        <w:rPr>
          <w:rFonts w:ascii="Arial" w:hAnsi="Arial" w:cs="Arial"/>
          <w:sz w:val="24"/>
          <w:szCs w:val="24"/>
          <w:shd w:val="clear" w:color="auto" w:fill="FFFFFF"/>
        </w:rPr>
        <w:br/>
      </w:r>
      <w:r w:rsidR="00E528A2" w:rsidRPr="00E528A2">
        <w:rPr>
          <w:rFonts w:ascii="Arial" w:hAnsi="Arial" w:cs="Arial"/>
          <w:b/>
          <w:bCs/>
          <w:sz w:val="28"/>
          <w:szCs w:val="28"/>
          <w:u w:val="single"/>
          <w:shd w:val="clear" w:color="auto" w:fill="FFFFFF"/>
        </w:rPr>
        <w:t>NON-VOLATILE MEMORY</w:t>
      </w:r>
      <w:r w:rsidR="00E528A2" w:rsidRPr="00E528A2">
        <w:rPr>
          <w:rFonts w:ascii="Arial" w:hAnsi="Arial" w:cs="Arial"/>
          <w:b/>
          <w:bCs/>
          <w:sz w:val="24"/>
          <w:szCs w:val="24"/>
          <w:shd w:val="clear" w:color="auto" w:fill="FFFFFF"/>
        </w:rPr>
        <w:t>:</w:t>
      </w:r>
      <w:r w:rsidR="00E528A2">
        <w:rPr>
          <w:rFonts w:ascii="Arial" w:hAnsi="Arial" w:cs="Arial"/>
          <w:sz w:val="24"/>
          <w:szCs w:val="24"/>
          <w:shd w:val="clear" w:color="auto" w:fill="FFFFFF"/>
        </w:rPr>
        <w:t xml:space="preserve"> </w:t>
      </w:r>
      <w:r w:rsidR="00B706CE" w:rsidRPr="00B706CE">
        <w:rPr>
          <w:rFonts w:ascii="Arial" w:hAnsi="Arial" w:cs="Arial"/>
          <w:sz w:val="24"/>
          <w:szCs w:val="24"/>
          <w:shd w:val="clear" w:color="auto" w:fill="FFFFFF"/>
        </w:rPr>
        <w:t xml:space="preserve">Non-volatile memory is the type of memory in which data remains stored even </w:t>
      </w:r>
      <w:r w:rsidR="00B706CE">
        <w:rPr>
          <w:rFonts w:ascii="Arial" w:hAnsi="Arial" w:cs="Arial"/>
          <w:sz w:val="24"/>
          <w:szCs w:val="24"/>
          <w:shd w:val="clear" w:color="auto" w:fill="FFFFFF"/>
        </w:rPr>
        <w:t>the system</w:t>
      </w:r>
      <w:r w:rsidR="00B706CE" w:rsidRPr="00B706CE">
        <w:rPr>
          <w:rFonts w:ascii="Arial" w:hAnsi="Arial" w:cs="Arial"/>
          <w:sz w:val="24"/>
          <w:szCs w:val="24"/>
          <w:shd w:val="clear" w:color="auto" w:fill="FFFFFF"/>
        </w:rPr>
        <w:t xml:space="preserve"> is powered-off. Contents of Non-volatile memory is stored permanently</w:t>
      </w:r>
      <w:r w:rsidR="00B706CE">
        <w:rPr>
          <w:rFonts w:ascii="Arial" w:hAnsi="Arial" w:cs="Arial"/>
          <w:sz w:val="24"/>
          <w:szCs w:val="24"/>
          <w:shd w:val="clear" w:color="auto" w:fill="FFFFFF"/>
        </w:rPr>
        <w:t>, and it is</w:t>
      </w:r>
      <w:r w:rsidR="00B706CE" w:rsidRPr="00B706CE">
        <w:rPr>
          <w:rFonts w:ascii="Arial" w:hAnsi="Arial" w:cs="Arial"/>
          <w:sz w:val="24"/>
          <w:szCs w:val="24"/>
          <w:shd w:val="clear" w:color="auto" w:fill="FFFFFF"/>
        </w:rPr>
        <w:t xml:space="preserve"> slower than volatile memory. Non-volatile memory generally has more storage capacity than volatile memory.</w:t>
      </w:r>
      <w:r w:rsidR="005270A6">
        <w:rPr>
          <w:rFonts w:ascii="Arial" w:hAnsi="Arial" w:cs="Arial"/>
          <w:sz w:val="24"/>
          <w:szCs w:val="24"/>
          <w:shd w:val="clear" w:color="auto" w:fill="FFFFFF"/>
        </w:rPr>
        <w:br/>
      </w:r>
      <w:r w:rsidR="005270A6">
        <w:rPr>
          <w:rFonts w:ascii="Arial" w:hAnsi="Arial" w:cs="Arial"/>
          <w:sz w:val="24"/>
          <w:szCs w:val="24"/>
          <w:shd w:val="clear" w:color="auto" w:fill="FFFFFF"/>
        </w:rPr>
        <w:br/>
      </w:r>
    </w:p>
    <w:p w14:paraId="6E5CC8C6" w14:textId="098E6370" w:rsidR="00A21BAE" w:rsidRPr="007E1670" w:rsidRDefault="005270A6" w:rsidP="00A21BAE">
      <w:pPr>
        <w:shd w:val="clear" w:color="auto" w:fill="FFFFFF"/>
        <w:rPr>
          <w:rFonts w:ascii="Arial" w:hAnsi="Arial" w:cs="Arial"/>
          <w:b/>
          <w:bCs/>
          <w:color w:val="000000" w:themeColor="text1"/>
          <w:sz w:val="22"/>
          <w:szCs w:val="22"/>
          <w:lang w:val="en-GB" w:eastAsia="en-PK"/>
        </w:rPr>
      </w:pPr>
      <w:r w:rsidRPr="005270A6">
        <w:rPr>
          <w:rFonts w:asciiTheme="minorHAnsi" w:hAnsiTheme="minorHAnsi" w:cstheme="minorHAnsi"/>
          <w:b/>
          <w:bCs/>
          <w:sz w:val="28"/>
          <w:szCs w:val="28"/>
        </w:rPr>
        <w:lastRenderedPageBreak/>
        <w:t>More widely used memory</w:t>
      </w:r>
      <w:r>
        <w:rPr>
          <w:b/>
          <w:bCs/>
        </w:rPr>
        <w:t>:</w:t>
      </w:r>
      <w:r>
        <w:rPr>
          <w:b/>
          <w:bCs/>
        </w:rPr>
        <w:br/>
      </w:r>
      <w:r w:rsidR="00A21BAE" w:rsidRPr="00A21BAE">
        <w:rPr>
          <w:rFonts w:asciiTheme="minorHAnsi" w:hAnsiTheme="minorHAnsi" w:cstheme="minorHAnsi"/>
          <w:sz w:val="28"/>
          <w:szCs w:val="28"/>
        </w:rPr>
        <w:t>According to my opinion</w:t>
      </w:r>
      <w:r w:rsidR="001818B8">
        <w:rPr>
          <w:rFonts w:asciiTheme="minorHAnsi" w:hAnsiTheme="minorHAnsi" w:cstheme="minorHAnsi"/>
          <w:sz w:val="28"/>
          <w:szCs w:val="28"/>
        </w:rPr>
        <w:t xml:space="preserve"> </w:t>
      </w:r>
      <w:r w:rsidR="001818B8">
        <w:rPr>
          <w:rFonts w:ascii="Arial" w:hAnsi="Arial" w:cs="Arial"/>
          <w:color w:val="000000" w:themeColor="text1"/>
          <w:sz w:val="24"/>
          <w:szCs w:val="24"/>
          <w:lang w:val="en-GB" w:eastAsia="en-PK"/>
        </w:rPr>
        <w:t>now a days,</w:t>
      </w:r>
      <w:r w:rsidR="00A21BAE" w:rsidRPr="00A21BAE">
        <w:rPr>
          <w:rFonts w:ascii="Arial" w:hAnsi="Arial" w:cs="Arial"/>
          <w:color w:val="000000" w:themeColor="text1"/>
          <w:sz w:val="24"/>
          <w:szCs w:val="24"/>
          <w:lang w:val="en-PK" w:eastAsia="en-PK"/>
        </w:rPr>
        <w:t xml:space="preserve"> </w:t>
      </w:r>
      <w:r w:rsidR="00031A36">
        <w:rPr>
          <w:rFonts w:ascii="Arial" w:hAnsi="Arial" w:cs="Arial"/>
          <w:color w:val="000000" w:themeColor="text1"/>
          <w:sz w:val="24"/>
          <w:szCs w:val="24"/>
          <w:lang w:val="en-GB" w:eastAsia="en-PK"/>
        </w:rPr>
        <w:t>non-volatile</w:t>
      </w:r>
      <w:r w:rsidR="001818B8">
        <w:rPr>
          <w:rFonts w:ascii="Arial" w:hAnsi="Arial" w:cs="Arial"/>
          <w:color w:val="000000" w:themeColor="text1"/>
          <w:sz w:val="24"/>
          <w:szCs w:val="24"/>
          <w:lang w:val="en-GB" w:eastAsia="en-PK"/>
        </w:rPr>
        <w:t xml:space="preserve"> memory</w:t>
      </w:r>
      <w:r w:rsidR="00A21BAE" w:rsidRPr="00A21BAE">
        <w:rPr>
          <w:rFonts w:ascii="Arial" w:hAnsi="Arial" w:cs="Arial"/>
          <w:color w:val="000000" w:themeColor="text1"/>
          <w:sz w:val="24"/>
          <w:szCs w:val="24"/>
          <w:lang w:val="en-PK" w:eastAsia="en-PK"/>
        </w:rPr>
        <w:t xml:space="preserve"> </w:t>
      </w:r>
      <w:r w:rsidR="001818B8">
        <w:rPr>
          <w:rFonts w:ascii="Arial" w:hAnsi="Arial" w:cs="Arial"/>
          <w:color w:val="000000" w:themeColor="text1"/>
          <w:sz w:val="24"/>
          <w:szCs w:val="24"/>
          <w:lang w:val="en-GB" w:eastAsia="en-PK"/>
        </w:rPr>
        <w:t xml:space="preserve">is widely used </w:t>
      </w:r>
      <w:r w:rsidR="00A21BAE">
        <w:rPr>
          <w:rFonts w:ascii="Arial" w:hAnsi="Arial" w:cs="Arial"/>
          <w:color w:val="000000" w:themeColor="text1"/>
          <w:sz w:val="24"/>
          <w:szCs w:val="24"/>
          <w:lang w:val="en-GB" w:eastAsia="en-PK"/>
        </w:rPr>
        <w:t>because</w:t>
      </w:r>
      <w:r w:rsidR="00A21BAE" w:rsidRPr="00A21BAE">
        <w:rPr>
          <w:rFonts w:ascii="Arial" w:hAnsi="Arial" w:cs="Arial"/>
          <w:color w:val="000000" w:themeColor="text1"/>
          <w:sz w:val="24"/>
          <w:szCs w:val="24"/>
          <w:lang w:val="en-PK" w:eastAsia="en-PK"/>
        </w:rPr>
        <w:t xml:space="preserve"> when the computer is shut down</w:t>
      </w:r>
      <w:r w:rsidR="00A21BAE">
        <w:rPr>
          <w:rFonts w:ascii="Arial" w:hAnsi="Arial" w:cs="Arial"/>
          <w:color w:val="000000" w:themeColor="text1"/>
          <w:sz w:val="24"/>
          <w:szCs w:val="24"/>
          <w:lang w:val="en-GB" w:eastAsia="en-PK"/>
        </w:rPr>
        <w:t xml:space="preserve"> accidentally or electricity </w:t>
      </w:r>
      <w:r w:rsidR="00DA4976">
        <w:rPr>
          <w:rFonts w:ascii="Arial" w:hAnsi="Arial" w:cs="Arial"/>
          <w:color w:val="000000" w:themeColor="text1"/>
          <w:sz w:val="24"/>
          <w:szCs w:val="24"/>
          <w:lang w:val="en-GB" w:eastAsia="en-PK"/>
        </w:rPr>
        <w:t>interrupted</w:t>
      </w:r>
      <w:r w:rsidR="00031A36">
        <w:rPr>
          <w:rFonts w:ascii="Arial" w:hAnsi="Arial" w:cs="Arial"/>
          <w:color w:val="000000" w:themeColor="text1"/>
          <w:sz w:val="24"/>
          <w:szCs w:val="24"/>
          <w:lang w:val="en-GB" w:eastAsia="en-PK"/>
        </w:rPr>
        <w:t xml:space="preserve"> but your data is never lost.</w:t>
      </w:r>
      <w:r w:rsidR="007E1670">
        <w:rPr>
          <w:rFonts w:ascii="Arial" w:hAnsi="Arial" w:cs="Arial"/>
          <w:color w:val="000000" w:themeColor="text1"/>
          <w:sz w:val="24"/>
          <w:szCs w:val="24"/>
          <w:lang w:val="en-GB" w:eastAsia="en-PK"/>
        </w:rPr>
        <w:br/>
      </w:r>
      <w:r w:rsidR="007E1670">
        <w:rPr>
          <w:rFonts w:ascii="Arial" w:hAnsi="Arial" w:cs="Arial"/>
          <w:color w:val="000000" w:themeColor="text1"/>
          <w:sz w:val="24"/>
          <w:szCs w:val="24"/>
          <w:lang w:val="en-GB" w:eastAsia="en-PK"/>
        </w:rPr>
        <w:br/>
      </w:r>
      <w:r w:rsidR="007E1670">
        <w:rPr>
          <w:rFonts w:ascii="Arial" w:hAnsi="Arial" w:cs="Arial"/>
          <w:color w:val="000000" w:themeColor="text1"/>
          <w:sz w:val="24"/>
          <w:szCs w:val="24"/>
          <w:lang w:val="en-GB" w:eastAsia="en-PK"/>
        </w:rPr>
        <w:br/>
      </w:r>
      <w:r w:rsidR="007E1670">
        <w:rPr>
          <w:rFonts w:ascii="Arial" w:hAnsi="Arial" w:cs="Arial"/>
          <w:color w:val="000000" w:themeColor="text1"/>
          <w:sz w:val="24"/>
          <w:szCs w:val="24"/>
          <w:lang w:val="en-GB" w:eastAsia="en-PK"/>
        </w:rPr>
        <w:br/>
      </w:r>
    </w:p>
    <w:p w14:paraId="0519ACB2" w14:textId="5150309A" w:rsidR="00C61F74" w:rsidRDefault="00E528A2" w:rsidP="00C61F74">
      <w:pPr>
        <w:spacing w:before="13" w:line="280" w:lineRule="exact"/>
        <w:rPr>
          <w:rFonts w:asciiTheme="majorHAnsi" w:hAnsiTheme="majorHAnsi" w:cstheme="minorHAnsi"/>
          <w:b/>
          <w:bCs/>
          <w:sz w:val="32"/>
          <w:szCs w:val="32"/>
          <w:u w:val="single"/>
        </w:rPr>
      </w:pPr>
      <w:r w:rsidRPr="00A21BAE">
        <w:rPr>
          <w:rFonts w:ascii="Arial" w:hAnsi="Arial" w:cs="Arial"/>
          <w:color w:val="000000" w:themeColor="text1"/>
          <w:sz w:val="24"/>
          <w:szCs w:val="24"/>
          <w:shd w:val="clear" w:color="auto" w:fill="FFFFFF"/>
        </w:rPr>
        <w:br/>
      </w:r>
      <w:r w:rsidR="007E1670" w:rsidRPr="007E1670">
        <w:rPr>
          <w:rFonts w:asciiTheme="majorHAnsi" w:hAnsiTheme="majorHAnsi" w:cstheme="minorHAnsi"/>
          <w:b/>
          <w:bCs/>
          <w:sz w:val="32"/>
          <w:szCs w:val="32"/>
        </w:rPr>
        <w:t>Q4. What is a System board? Explain its different components</w:t>
      </w:r>
      <w:r w:rsidR="007E1670">
        <w:rPr>
          <w:rFonts w:asciiTheme="majorHAnsi" w:hAnsiTheme="majorHAnsi" w:cstheme="minorHAnsi"/>
          <w:b/>
          <w:bCs/>
          <w:sz w:val="32"/>
          <w:szCs w:val="32"/>
        </w:rPr>
        <w:br/>
      </w:r>
      <w:r w:rsidR="007E1670">
        <w:rPr>
          <w:rFonts w:asciiTheme="majorHAnsi" w:hAnsiTheme="majorHAnsi" w:cstheme="minorHAnsi"/>
          <w:b/>
          <w:bCs/>
          <w:sz w:val="32"/>
          <w:szCs w:val="32"/>
        </w:rPr>
        <w:br/>
      </w:r>
      <w:r w:rsidR="007E1670">
        <w:rPr>
          <w:rFonts w:asciiTheme="majorHAnsi" w:hAnsiTheme="majorHAnsi" w:cstheme="minorHAnsi"/>
          <w:b/>
          <w:bCs/>
          <w:sz w:val="32"/>
          <w:szCs w:val="32"/>
        </w:rPr>
        <w:br/>
        <w:t xml:space="preserve">ANS: </w:t>
      </w:r>
      <w:r w:rsidR="008D7A6A" w:rsidRPr="008D7A6A">
        <w:rPr>
          <w:rFonts w:asciiTheme="majorHAnsi" w:hAnsiTheme="majorHAnsi" w:cstheme="minorHAnsi"/>
          <w:b/>
          <w:bCs/>
          <w:sz w:val="32"/>
          <w:szCs w:val="32"/>
          <w:u w:val="single"/>
        </w:rPr>
        <w:t xml:space="preserve">SYSTEM </w:t>
      </w:r>
      <w:r w:rsidR="00D23399" w:rsidRPr="008D7A6A">
        <w:rPr>
          <w:rFonts w:asciiTheme="majorHAnsi" w:hAnsiTheme="majorHAnsi" w:cstheme="minorHAnsi"/>
          <w:b/>
          <w:bCs/>
          <w:sz w:val="32"/>
          <w:szCs w:val="32"/>
          <w:u w:val="single"/>
        </w:rPr>
        <w:t>BOARD</w:t>
      </w:r>
      <w:r w:rsidR="00D23399">
        <w:rPr>
          <w:rFonts w:asciiTheme="minorHAnsi" w:hAnsiTheme="minorHAnsi" w:cstheme="minorHAnsi"/>
          <w:sz w:val="28"/>
          <w:szCs w:val="28"/>
        </w:rPr>
        <w:t>: The</w:t>
      </w:r>
      <w:r w:rsidR="007C1713" w:rsidRPr="00E257E9">
        <w:rPr>
          <w:rFonts w:asciiTheme="minorHAnsi" w:hAnsiTheme="minorHAnsi" w:cstheme="minorHAnsi"/>
          <w:sz w:val="28"/>
          <w:szCs w:val="28"/>
        </w:rPr>
        <w:t xml:space="preserve"> </w:t>
      </w:r>
      <w:r w:rsidR="001755BD">
        <w:rPr>
          <w:rFonts w:asciiTheme="minorHAnsi" w:hAnsiTheme="minorHAnsi" w:cstheme="minorHAnsi"/>
          <w:sz w:val="28"/>
          <w:szCs w:val="28"/>
        </w:rPr>
        <w:t xml:space="preserve">system board is also known as </w:t>
      </w:r>
      <w:r w:rsidR="007C1713" w:rsidRPr="00E257E9">
        <w:rPr>
          <w:rFonts w:asciiTheme="minorHAnsi" w:hAnsiTheme="minorHAnsi" w:cstheme="minorHAnsi"/>
          <w:sz w:val="28"/>
          <w:szCs w:val="28"/>
        </w:rPr>
        <w:t xml:space="preserve">motherboard </w:t>
      </w:r>
      <w:r w:rsidR="001755BD">
        <w:rPr>
          <w:rFonts w:asciiTheme="minorHAnsi" w:hAnsiTheme="minorHAnsi" w:cstheme="minorHAnsi"/>
          <w:sz w:val="28"/>
          <w:szCs w:val="28"/>
        </w:rPr>
        <w:t xml:space="preserve">it </w:t>
      </w:r>
      <w:r w:rsidR="007C1713" w:rsidRPr="00E257E9">
        <w:rPr>
          <w:rFonts w:asciiTheme="minorHAnsi" w:hAnsiTheme="minorHAnsi" w:cstheme="minorHAnsi"/>
          <w:sz w:val="28"/>
          <w:szCs w:val="28"/>
        </w:rPr>
        <w:t>is the main board which connects different parts of computers. It includes the general components, Microprocessor (CPU</w:t>
      </w:r>
      <w:r w:rsidR="00E257E9" w:rsidRPr="00E257E9">
        <w:rPr>
          <w:rFonts w:asciiTheme="minorHAnsi" w:hAnsiTheme="minorHAnsi" w:cstheme="minorHAnsi"/>
          <w:sz w:val="28"/>
          <w:szCs w:val="28"/>
        </w:rPr>
        <w:t>), Slots</w:t>
      </w:r>
      <w:r w:rsidR="007C1713" w:rsidRPr="00E257E9">
        <w:rPr>
          <w:rFonts w:asciiTheme="minorHAnsi" w:hAnsiTheme="minorHAnsi" w:cstheme="minorHAnsi"/>
          <w:sz w:val="28"/>
          <w:szCs w:val="28"/>
        </w:rPr>
        <w:t>, Plots, Buses, RAM, ROM, and other electronic components for example resistors, capacitors, diodes, transistors, jumpers etc.</w:t>
      </w:r>
      <w:r w:rsidR="009A4EA8" w:rsidRPr="007E1670">
        <w:rPr>
          <w:rFonts w:asciiTheme="majorHAnsi" w:hAnsiTheme="majorHAnsi" w:cstheme="minorHAnsi"/>
          <w:b/>
          <w:bCs/>
          <w:sz w:val="32"/>
          <w:szCs w:val="32"/>
        </w:rPr>
        <w:t xml:space="preserve">   </w:t>
      </w:r>
      <w:r w:rsidR="001755BD">
        <w:rPr>
          <w:rFonts w:asciiTheme="majorHAnsi" w:hAnsiTheme="majorHAnsi" w:cstheme="minorHAnsi"/>
          <w:b/>
          <w:bCs/>
          <w:sz w:val="32"/>
          <w:szCs w:val="32"/>
        </w:rPr>
        <w:br/>
      </w:r>
      <w:r w:rsidR="001755BD">
        <w:rPr>
          <w:rFonts w:asciiTheme="majorHAnsi" w:hAnsiTheme="majorHAnsi" w:cstheme="minorHAnsi"/>
          <w:b/>
          <w:bCs/>
          <w:sz w:val="32"/>
          <w:szCs w:val="32"/>
        </w:rPr>
        <w:br/>
      </w:r>
      <w:r w:rsidR="001755BD" w:rsidRPr="001755BD">
        <w:rPr>
          <w:rFonts w:asciiTheme="majorHAnsi" w:hAnsiTheme="majorHAnsi" w:cstheme="minorHAnsi"/>
          <w:b/>
          <w:bCs/>
          <w:sz w:val="32"/>
          <w:szCs w:val="32"/>
          <w:u w:val="single"/>
        </w:rPr>
        <w:t>COMPONENTS OF SYSTEM BOARD</w:t>
      </w:r>
      <w:r w:rsidR="001755BD">
        <w:rPr>
          <w:rFonts w:asciiTheme="majorHAnsi" w:hAnsiTheme="majorHAnsi" w:cstheme="minorHAnsi"/>
          <w:b/>
          <w:bCs/>
          <w:sz w:val="32"/>
          <w:szCs w:val="32"/>
          <w:u w:val="single"/>
        </w:rPr>
        <w:t>:</w:t>
      </w:r>
    </w:p>
    <w:p w14:paraId="1BD91B09" w14:textId="77777777" w:rsidR="00E90819" w:rsidRDefault="001755BD" w:rsidP="00C61F74">
      <w:pPr>
        <w:spacing w:before="13" w:line="280" w:lineRule="exact"/>
        <w:rPr>
          <w:rFonts w:ascii="Arial" w:hAnsi="Arial" w:cs="Arial"/>
          <w:color w:val="000000"/>
          <w:sz w:val="28"/>
          <w:szCs w:val="28"/>
          <w:shd w:val="clear" w:color="auto" w:fill="FFFFFF"/>
        </w:rPr>
      </w:pPr>
      <w:r>
        <w:rPr>
          <w:rFonts w:asciiTheme="majorHAnsi" w:hAnsiTheme="majorHAnsi" w:cstheme="minorHAnsi"/>
          <w:b/>
          <w:bCs/>
          <w:sz w:val="32"/>
          <w:szCs w:val="32"/>
          <w:u w:val="single"/>
        </w:rPr>
        <w:br/>
      </w:r>
      <w:r w:rsidR="008D7A6A">
        <w:rPr>
          <w:rFonts w:asciiTheme="majorHAnsi" w:hAnsiTheme="majorHAnsi" w:cstheme="minorHAnsi"/>
          <w:b/>
          <w:bCs/>
          <w:sz w:val="32"/>
          <w:szCs w:val="32"/>
          <w:u w:val="single"/>
        </w:rPr>
        <w:t>Ports:</w:t>
      </w:r>
      <w:r w:rsidR="008D7A6A">
        <w:rPr>
          <w:rFonts w:asciiTheme="majorHAnsi" w:hAnsiTheme="majorHAnsi" w:cstheme="minorHAnsi"/>
          <w:sz w:val="32"/>
          <w:szCs w:val="32"/>
        </w:rPr>
        <w:t xml:space="preserve"> </w:t>
      </w:r>
      <w:r w:rsidR="008D7A6A" w:rsidRPr="00E90819">
        <w:rPr>
          <w:rFonts w:ascii="Arial" w:hAnsi="Arial" w:cs="Arial"/>
          <w:color w:val="000000"/>
          <w:sz w:val="28"/>
          <w:szCs w:val="28"/>
          <w:shd w:val="clear" w:color="auto" w:fill="FFFFFF"/>
        </w:rPr>
        <w:t>It acts as an interface or a point of attachment between computer and external devices.</w:t>
      </w:r>
    </w:p>
    <w:p w14:paraId="4F9F2980" w14:textId="77777777" w:rsidR="00E90819" w:rsidRDefault="008D7A6A" w:rsidP="00C61F74">
      <w:pPr>
        <w:spacing w:before="13" w:line="280" w:lineRule="exact"/>
        <w:rPr>
          <w:rFonts w:ascii="Arial" w:hAnsi="Arial" w:cs="Arial"/>
          <w:color w:val="222222"/>
          <w:sz w:val="28"/>
          <w:szCs w:val="28"/>
          <w:shd w:val="clear" w:color="auto" w:fill="FFFFFF"/>
        </w:rPr>
      </w:pPr>
      <w:r>
        <w:rPr>
          <w:rFonts w:asciiTheme="minorHAnsi" w:hAnsiTheme="minorHAnsi" w:cstheme="minorHAnsi"/>
          <w:color w:val="000000"/>
          <w:sz w:val="28"/>
          <w:szCs w:val="28"/>
          <w:shd w:val="clear" w:color="auto" w:fill="FFFFFF"/>
        </w:rPr>
        <w:br/>
      </w:r>
      <w:r w:rsidRPr="008D7A6A">
        <w:rPr>
          <w:rFonts w:asciiTheme="majorHAnsi" w:hAnsiTheme="majorHAnsi" w:cstheme="minorHAnsi"/>
          <w:b/>
          <w:bCs/>
          <w:color w:val="000000"/>
          <w:sz w:val="32"/>
          <w:szCs w:val="32"/>
          <w:u w:val="single"/>
          <w:shd w:val="clear" w:color="auto" w:fill="FFFFFF"/>
        </w:rPr>
        <w:t>ISA SLOTS</w:t>
      </w:r>
      <w:r w:rsidRPr="008D7A6A">
        <w:rPr>
          <w:rFonts w:asciiTheme="minorHAnsi" w:hAnsiTheme="minorHAnsi" w:cstheme="minorHAnsi"/>
          <w:b/>
          <w:bCs/>
          <w:color w:val="000000"/>
          <w:sz w:val="32"/>
          <w:szCs w:val="32"/>
          <w:shd w:val="clear" w:color="auto" w:fill="FFFFFF"/>
        </w:rPr>
        <w:t>:</w:t>
      </w:r>
      <w:r>
        <w:rPr>
          <w:rFonts w:asciiTheme="minorHAnsi" w:hAnsiTheme="minorHAnsi" w:cstheme="minorHAnsi"/>
          <w:color w:val="000000"/>
          <w:sz w:val="32"/>
          <w:szCs w:val="32"/>
          <w:shd w:val="clear" w:color="auto" w:fill="FFFFFF"/>
        </w:rPr>
        <w:t xml:space="preserve"> </w:t>
      </w:r>
      <w:r w:rsidRPr="00E90819">
        <w:rPr>
          <w:rFonts w:ascii="Arial" w:hAnsi="Arial" w:cs="Arial"/>
          <w:color w:val="222222"/>
          <w:sz w:val="24"/>
          <w:szCs w:val="24"/>
          <w:shd w:val="clear" w:color="auto" w:fill="FFFFFF"/>
        </w:rPr>
        <w:t>The Instruction Set Architecture (ISA) is the part of the processor that is visible to the programmer or compiler writer. The ISA serves as the boundary between software and hardware</w:t>
      </w:r>
      <w:r w:rsidRPr="00E90819">
        <w:rPr>
          <w:rFonts w:ascii="Arial" w:hAnsi="Arial" w:cs="Arial"/>
          <w:color w:val="222222"/>
          <w:sz w:val="28"/>
          <w:szCs w:val="28"/>
          <w:shd w:val="clear" w:color="auto" w:fill="FFFFFF"/>
        </w:rPr>
        <w:t>.</w:t>
      </w:r>
    </w:p>
    <w:p w14:paraId="5231BF66" w14:textId="77777777" w:rsidR="00E90819" w:rsidRDefault="00D23399" w:rsidP="00C61F74">
      <w:pPr>
        <w:spacing w:before="13" w:line="280" w:lineRule="exact"/>
        <w:rPr>
          <w:rFonts w:ascii="Arial" w:hAnsi="Arial" w:cs="Arial"/>
          <w:color w:val="222222"/>
          <w:sz w:val="28"/>
          <w:szCs w:val="28"/>
          <w:shd w:val="clear" w:color="auto" w:fill="FFFFFF"/>
        </w:rPr>
      </w:pPr>
      <w:r w:rsidRPr="00D23399">
        <w:rPr>
          <w:rFonts w:asciiTheme="majorHAnsi" w:hAnsiTheme="majorHAnsi" w:cs="Arial"/>
          <w:color w:val="222222"/>
          <w:sz w:val="28"/>
          <w:szCs w:val="28"/>
          <w:shd w:val="clear" w:color="auto" w:fill="FFFFFF"/>
        </w:rPr>
        <w:br/>
      </w:r>
      <w:r w:rsidRPr="00D23399">
        <w:rPr>
          <w:rFonts w:asciiTheme="majorHAnsi" w:hAnsiTheme="majorHAnsi" w:cs="Arial"/>
          <w:b/>
          <w:bCs/>
          <w:color w:val="222222"/>
          <w:sz w:val="32"/>
          <w:szCs w:val="32"/>
          <w:u w:val="single"/>
          <w:shd w:val="clear" w:color="auto" w:fill="FFFFFF"/>
        </w:rPr>
        <w:t>AGP SLOTS</w:t>
      </w:r>
      <w:r>
        <w:rPr>
          <w:rFonts w:ascii="Arial" w:hAnsi="Arial" w:cs="Arial"/>
          <w:b/>
          <w:bCs/>
          <w:color w:val="222222"/>
          <w:sz w:val="28"/>
          <w:szCs w:val="28"/>
          <w:shd w:val="clear" w:color="auto" w:fill="FFFFFF"/>
        </w:rPr>
        <w:t>:</w:t>
      </w:r>
      <w:r w:rsidRPr="00E90819">
        <w:rPr>
          <w:rFonts w:ascii="Arial" w:hAnsi="Arial" w:cs="Arial"/>
          <w:b/>
          <w:bCs/>
          <w:color w:val="222222"/>
          <w:sz w:val="40"/>
          <w:szCs w:val="40"/>
          <w:shd w:val="clear" w:color="auto" w:fill="FFFFFF"/>
        </w:rPr>
        <w:t xml:space="preserve"> </w:t>
      </w:r>
      <w:r w:rsidRPr="00E90819">
        <w:rPr>
          <w:rFonts w:ascii="Arial" w:hAnsi="Arial" w:cs="Arial"/>
          <w:color w:val="222222"/>
          <w:sz w:val="28"/>
          <w:szCs w:val="28"/>
          <w:shd w:val="clear" w:color="auto" w:fill="FFFFFF"/>
        </w:rPr>
        <w:t>AGP cards can access the system memory to help with complex operations such as texture mapping.</w:t>
      </w:r>
    </w:p>
    <w:p w14:paraId="28523D87" w14:textId="063931D8" w:rsidR="00E90819" w:rsidRDefault="00D23399" w:rsidP="00C61F74">
      <w:pPr>
        <w:spacing w:before="13" w:line="280" w:lineRule="exact"/>
        <w:rPr>
          <w:rFonts w:ascii="Arial" w:hAnsi="Arial" w:cs="Arial"/>
          <w:color w:val="222222"/>
          <w:sz w:val="28"/>
          <w:szCs w:val="28"/>
          <w:shd w:val="clear" w:color="auto" w:fill="FFFFFF"/>
        </w:rPr>
      </w:pPr>
      <w:r w:rsidRPr="00E90819">
        <w:rPr>
          <w:rFonts w:ascii="Arial" w:hAnsi="Arial" w:cs="Arial"/>
          <w:color w:val="222222"/>
          <w:sz w:val="28"/>
          <w:szCs w:val="28"/>
          <w:shd w:val="clear" w:color="auto" w:fill="FFFFFF"/>
        </w:rPr>
        <w:br/>
      </w:r>
      <w:r w:rsidRPr="00D23399">
        <w:rPr>
          <w:rFonts w:asciiTheme="majorHAnsi" w:hAnsiTheme="majorHAnsi" w:cs="Arial"/>
          <w:b/>
          <w:bCs/>
          <w:color w:val="222222"/>
          <w:sz w:val="28"/>
          <w:szCs w:val="28"/>
          <w:u w:val="single"/>
          <w:shd w:val="clear" w:color="auto" w:fill="FFFFFF"/>
        </w:rPr>
        <w:t>PCI SLOTS</w:t>
      </w:r>
      <w:r>
        <w:rPr>
          <w:rFonts w:asciiTheme="majorHAnsi" w:hAnsiTheme="majorHAnsi" w:cs="Arial"/>
          <w:color w:val="222222"/>
          <w:sz w:val="28"/>
          <w:szCs w:val="28"/>
          <w:shd w:val="clear" w:color="auto" w:fill="FFFFFF"/>
        </w:rPr>
        <w:t xml:space="preserve">: </w:t>
      </w:r>
      <w:r w:rsidRPr="00E90819">
        <w:rPr>
          <w:rFonts w:asciiTheme="majorHAnsi" w:hAnsiTheme="majorHAnsi" w:cs="Arial"/>
          <w:color w:val="222222"/>
          <w:sz w:val="40"/>
          <w:szCs w:val="40"/>
          <w:shd w:val="clear" w:color="auto" w:fill="FFFFFF"/>
        </w:rPr>
        <w:t xml:space="preserve"> </w:t>
      </w:r>
      <w:r w:rsidR="00FA286B" w:rsidRPr="00E90819">
        <w:rPr>
          <w:rFonts w:ascii="Arial" w:hAnsi="Arial" w:cs="Arial"/>
          <w:bCs/>
          <w:color w:val="222222"/>
          <w:sz w:val="28"/>
          <w:szCs w:val="28"/>
          <w:shd w:val="clear" w:color="auto" w:fill="FFFFFF"/>
        </w:rPr>
        <w:t>PCI</w:t>
      </w:r>
      <w:r w:rsidR="00FA286B" w:rsidRPr="00E90819">
        <w:rPr>
          <w:rFonts w:ascii="Arial" w:hAnsi="Arial" w:cs="Arial"/>
          <w:color w:val="222222"/>
          <w:sz w:val="28"/>
          <w:szCs w:val="28"/>
          <w:shd w:val="clear" w:color="auto" w:fill="FFFFFF"/>
        </w:rPr>
        <w:t xml:space="preserve"> cards can only access the memory available on the actual </w:t>
      </w:r>
      <w:r w:rsidR="00E90819" w:rsidRPr="00E90819">
        <w:rPr>
          <w:rFonts w:ascii="Arial" w:hAnsi="Arial" w:cs="Arial"/>
          <w:color w:val="222222"/>
          <w:sz w:val="28"/>
          <w:szCs w:val="28"/>
          <w:shd w:val="clear" w:color="auto" w:fill="FFFFFF"/>
        </w:rPr>
        <w:t>card. The</w:t>
      </w:r>
      <w:r w:rsidR="00FA286B" w:rsidRPr="00E90819">
        <w:rPr>
          <w:rFonts w:ascii="Arial" w:hAnsi="Arial" w:cs="Arial"/>
          <w:color w:val="222222"/>
          <w:sz w:val="28"/>
          <w:szCs w:val="28"/>
          <w:shd w:val="clear" w:color="auto" w:fill="FFFFFF"/>
        </w:rPr>
        <w:t> </w:t>
      </w:r>
      <w:r w:rsidR="00FA286B" w:rsidRPr="00E90819">
        <w:rPr>
          <w:rFonts w:ascii="Arial" w:hAnsi="Arial" w:cs="Arial"/>
          <w:bCs/>
          <w:color w:val="222222"/>
          <w:sz w:val="28"/>
          <w:szCs w:val="28"/>
          <w:shd w:val="clear" w:color="auto" w:fill="FFFFFF"/>
        </w:rPr>
        <w:t>PCI slots</w:t>
      </w:r>
      <w:r w:rsidR="00FA286B" w:rsidRPr="00E90819">
        <w:rPr>
          <w:rFonts w:ascii="Arial" w:hAnsi="Arial" w:cs="Arial"/>
          <w:color w:val="222222"/>
          <w:sz w:val="28"/>
          <w:szCs w:val="28"/>
          <w:shd w:val="clear" w:color="auto" w:fill="FFFFFF"/>
        </w:rPr>
        <w:t> are slightly longer and are colored white.</w:t>
      </w:r>
    </w:p>
    <w:p w14:paraId="3F9831DD" w14:textId="77777777" w:rsidR="00E90819" w:rsidRDefault="00FA286B" w:rsidP="00C61F74">
      <w:pPr>
        <w:spacing w:before="13" w:line="280" w:lineRule="exact"/>
        <w:rPr>
          <w:rFonts w:ascii="Arial" w:hAnsi="Arial" w:cs="Arial"/>
          <w:color w:val="222222"/>
          <w:sz w:val="28"/>
          <w:szCs w:val="28"/>
          <w:shd w:val="clear" w:color="auto" w:fill="FFFFFF"/>
        </w:rPr>
      </w:pPr>
      <w:r>
        <w:rPr>
          <w:rFonts w:ascii="Arial" w:hAnsi="Arial" w:cs="Arial"/>
          <w:color w:val="222222"/>
          <w:shd w:val="clear" w:color="auto" w:fill="FFFFFF"/>
        </w:rPr>
        <w:br/>
      </w:r>
      <w:r w:rsidRPr="00FA286B">
        <w:rPr>
          <w:rFonts w:asciiTheme="majorHAnsi" w:hAnsiTheme="majorHAnsi" w:cs="Arial"/>
          <w:b/>
          <w:bCs/>
          <w:color w:val="222222"/>
          <w:sz w:val="28"/>
          <w:szCs w:val="28"/>
          <w:u w:val="single"/>
          <w:shd w:val="clear" w:color="auto" w:fill="FFFFFF"/>
        </w:rPr>
        <w:t>POWER CONNECTOR</w:t>
      </w:r>
      <w:r>
        <w:rPr>
          <w:rFonts w:asciiTheme="majorHAnsi" w:hAnsiTheme="majorHAnsi" w:cs="Arial"/>
          <w:color w:val="222222"/>
          <w:sz w:val="28"/>
          <w:szCs w:val="28"/>
          <w:shd w:val="clear" w:color="auto" w:fill="FFFFFF"/>
        </w:rPr>
        <w:t>:</w:t>
      </w:r>
      <w:r w:rsidRPr="00E90819">
        <w:rPr>
          <w:rFonts w:ascii="Arial" w:hAnsi="Arial" w:cs="Arial"/>
          <w:b/>
          <w:bCs/>
          <w:color w:val="222222"/>
          <w:sz w:val="28"/>
          <w:szCs w:val="28"/>
          <w:shd w:val="clear" w:color="auto" w:fill="FFFFFF"/>
        </w:rPr>
        <w:t xml:space="preserve"> </w:t>
      </w:r>
      <w:r w:rsidRPr="00E90819">
        <w:rPr>
          <w:rFonts w:ascii="Arial" w:hAnsi="Arial" w:cs="Arial"/>
          <w:color w:val="222222"/>
          <w:sz w:val="28"/>
          <w:szCs w:val="28"/>
          <w:shd w:val="clear" w:color="auto" w:fill="FFFFFF"/>
        </w:rPr>
        <w:t>Power connectors are devices that allows an electrical current to pass through it for the exclusive purpose of providing power to a device (not a data stream, for example, or anything more complex).</w:t>
      </w:r>
    </w:p>
    <w:p w14:paraId="264339AE" w14:textId="77777777" w:rsidR="00E90819" w:rsidRDefault="00D94AC4" w:rsidP="00C61F74">
      <w:pPr>
        <w:spacing w:before="13" w:line="280" w:lineRule="exact"/>
        <w:rPr>
          <w:rFonts w:ascii="Arial" w:hAnsi="Arial" w:cs="Arial"/>
          <w:color w:val="222222"/>
          <w:sz w:val="28"/>
          <w:szCs w:val="28"/>
          <w:shd w:val="clear" w:color="auto" w:fill="FFFFFF"/>
        </w:rPr>
      </w:pPr>
      <w:r w:rsidRPr="00E90819">
        <w:rPr>
          <w:rFonts w:ascii="Arial" w:hAnsi="Arial" w:cs="Arial"/>
          <w:color w:val="222222"/>
          <w:sz w:val="28"/>
          <w:szCs w:val="28"/>
          <w:shd w:val="clear" w:color="auto" w:fill="FFFFFF"/>
        </w:rPr>
        <w:br/>
      </w:r>
      <w:r w:rsidRPr="00D94AC4">
        <w:rPr>
          <w:rFonts w:asciiTheme="majorHAnsi" w:hAnsiTheme="majorHAnsi" w:cs="Arial"/>
          <w:b/>
          <w:bCs/>
          <w:color w:val="222222"/>
          <w:sz w:val="32"/>
          <w:szCs w:val="32"/>
          <w:u w:val="single"/>
          <w:shd w:val="clear" w:color="auto" w:fill="FFFFFF"/>
        </w:rPr>
        <w:t>BATTERY</w:t>
      </w:r>
      <w:r>
        <w:rPr>
          <w:rFonts w:ascii="Arial" w:hAnsi="Arial" w:cs="Arial"/>
          <w:color w:val="222222"/>
          <w:shd w:val="clear" w:color="auto" w:fill="FFFFFF"/>
        </w:rPr>
        <w:t>:</w:t>
      </w:r>
      <w:r w:rsidRPr="00D94AC4">
        <w:rPr>
          <w:rFonts w:ascii="Arial" w:hAnsi="Arial" w:cs="Arial"/>
          <w:color w:val="222222"/>
          <w:shd w:val="clear" w:color="auto" w:fill="FFFFFF"/>
        </w:rPr>
        <w:t xml:space="preserve"> </w:t>
      </w:r>
      <w:r w:rsidRPr="00E90819">
        <w:rPr>
          <w:rFonts w:ascii="Arial" w:hAnsi="Arial" w:cs="Arial"/>
          <w:color w:val="222222"/>
          <w:sz w:val="28"/>
          <w:szCs w:val="28"/>
          <w:shd w:val="clear" w:color="auto" w:fill="FFFFFF"/>
        </w:rPr>
        <w:t>A device containing an electric cell or a series of electric cells storing chemical energy that can be converted into electrical power, usually in the form of direct current.</w:t>
      </w:r>
    </w:p>
    <w:p w14:paraId="6F078361" w14:textId="77777777" w:rsidR="00E90819" w:rsidRDefault="00D94AC4" w:rsidP="00C61F74">
      <w:pPr>
        <w:spacing w:before="13" w:line="280" w:lineRule="exact"/>
        <w:rPr>
          <w:rFonts w:ascii="Arial" w:hAnsi="Arial" w:cs="Arial"/>
          <w:color w:val="292929"/>
          <w:sz w:val="27"/>
          <w:szCs w:val="27"/>
        </w:rPr>
      </w:pPr>
      <w:r>
        <w:rPr>
          <w:rFonts w:ascii="Arial" w:hAnsi="Arial" w:cs="Arial"/>
          <w:color w:val="222222"/>
          <w:shd w:val="clear" w:color="auto" w:fill="FFFFFF"/>
        </w:rPr>
        <w:br/>
      </w:r>
      <w:r w:rsidR="00E90819" w:rsidRPr="00E90819">
        <w:rPr>
          <w:rFonts w:asciiTheme="majorHAnsi" w:hAnsiTheme="majorHAnsi" w:cs="Arial"/>
          <w:b/>
          <w:bCs/>
          <w:color w:val="292929"/>
          <w:sz w:val="32"/>
          <w:szCs w:val="32"/>
          <w:u w:val="single"/>
        </w:rPr>
        <w:t>CHIPSET NORTHBR</w:t>
      </w:r>
      <w:r w:rsidR="00E90819">
        <w:rPr>
          <w:rFonts w:asciiTheme="majorHAnsi" w:hAnsiTheme="majorHAnsi" w:cs="Arial"/>
          <w:b/>
          <w:bCs/>
          <w:color w:val="292929"/>
          <w:sz w:val="32"/>
          <w:szCs w:val="32"/>
          <w:u w:val="single"/>
        </w:rPr>
        <w:t>D</w:t>
      </w:r>
      <w:r w:rsidR="00E90819" w:rsidRPr="00E90819">
        <w:rPr>
          <w:rFonts w:asciiTheme="majorHAnsi" w:hAnsiTheme="majorHAnsi" w:cs="Arial"/>
          <w:b/>
          <w:bCs/>
          <w:color w:val="292929"/>
          <w:sz w:val="32"/>
          <w:szCs w:val="32"/>
          <w:u w:val="single"/>
        </w:rPr>
        <w:t>IGE</w:t>
      </w:r>
      <w:r w:rsidR="00E90819">
        <w:rPr>
          <w:rFonts w:ascii="Arial" w:hAnsi="Arial" w:cs="Arial"/>
          <w:b/>
          <w:bCs/>
          <w:color w:val="292929"/>
          <w:sz w:val="27"/>
          <w:szCs w:val="27"/>
        </w:rPr>
        <w:t xml:space="preserve">: </w:t>
      </w:r>
      <w:r w:rsidR="00E90819" w:rsidRPr="00E90819">
        <w:rPr>
          <w:rFonts w:ascii="Arial" w:hAnsi="Arial" w:cs="Arial"/>
          <w:color w:val="292929"/>
          <w:sz w:val="27"/>
          <w:szCs w:val="27"/>
        </w:rPr>
        <w:t>The</w:t>
      </w:r>
      <w:r w:rsidR="00E90819">
        <w:rPr>
          <w:rFonts w:ascii="Arial" w:hAnsi="Arial" w:cs="Arial"/>
          <w:color w:val="292929"/>
          <w:sz w:val="27"/>
          <w:szCs w:val="27"/>
        </w:rPr>
        <w:t xml:space="preserve"> Northbridge is the controller that interconnects the CPU to memory via the frontside bus (FSB). It also connects peripherals via high-speed channels such as PCI Express.</w:t>
      </w:r>
    </w:p>
    <w:p w14:paraId="76F3CC5A" w14:textId="2636548B" w:rsidR="001755BD" w:rsidRDefault="00E90819" w:rsidP="00C61F74">
      <w:pPr>
        <w:spacing w:before="13" w:line="280" w:lineRule="exact"/>
        <w:rPr>
          <w:rFonts w:ascii="Arial" w:hAnsi="Arial" w:cs="Arial"/>
          <w:color w:val="292929"/>
          <w:sz w:val="27"/>
          <w:szCs w:val="27"/>
        </w:rPr>
      </w:pPr>
      <w:r w:rsidRPr="00E90819">
        <w:rPr>
          <w:rFonts w:asciiTheme="majorHAnsi" w:hAnsiTheme="majorHAnsi" w:cs="Arial"/>
          <w:color w:val="292929"/>
          <w:sz w:val="27"/>
          <w:szCs w:val="27"/>
        </w:rPr>
        <w:br/>
      </w:r>
      <w:r w:rsidRPr="00E90819">
        <w:rPr>
          <w:rFonts w:asciiTheme="majorHAnsi" w:hAnsiTheme="majorHAnsi" w:cs="Arial"/>
          <w:b/>
          <w:color w:val="292929"/>
          <w:sz w:val="32"/>
          <w:szCs w:val="32"/>
          <w:u w:val="single"/>
        </w:rPr>
        <w:t>CHIPSET SOUTH BRIDGE</w:t>
      </w:r>
      <w:r>
        <w:rPr>
          <w:rFonts w:ascii="Arial" w:hAnsi="Arial" w:cs="Arial"/>
          <w:b/>
          <w:color w:val="292929"/>
          <w:sz w:val="32"/>
          <w:szCs w:val="32"/>
        </w:rPr>
        <w:t>:</w:t>
      </w:r>
      <w:r w:rsidRPr="00E90819">
        <w:rPr>
          <w:rFonts w:ascii="Arial" w:hAnsi="Arial" w:cs="Arial"/>
          <w:color w:val="292929"/>
          <w:sz w:val="27"/>
          <w:szCs w:val="27"/>
        </w:rPr>
        <w:t xml:space="preserve"> </w:t>
      </w:r>
      <w:r>
        <w:rPr>
          <w:rFonts w:ascii="Arial" w:hAnsi="Arial" w:cs="Arial"/>
          <w:color w:val="292929"/>
          <w:sz w:val="27"/>
          <w:szCs w:val="27"/>
        </w:rPr>
        <w:t>The Southbridge controller handles the remaining I/O, including the PCI bus, parallel and Serial ATA drives (IDE), USB, FireWire, serial and parallel ports and audio ports. Earlier chipsets supported the ISA bus in the Southbridge.</w:t>
      </w:r>
    </w:p>
    <w:p w14:paraId="0D5627D9" w14:textId="3D437105" w:rsidR="007B6FBE" w:rsidRDefault="007B6FBE" w:rsidP="00C61F74">
      <w:pPr>
        <w:spacing w:before="13" w:line="280" w:lineRule="exact"/>
        <w:rPr>
          <w:rFonts w:ascii="Arial" w:hAnsi="Arial" w:cs="Arial"/>
          <w:color w:val="292929"/>
          <w:sz w:val="27"/>
          <w:szCs w:val="27"/>
        </w:rPr>
      </w:pPr>
    </w:p>
    <w:p w14:paraId="5F53A7B4" w14:textId="27558AE5" w:rsidR="007B6FBE" w:rsidRDefault="007B6FBE" w:rsidP="00C61F74">
      <w:pPr>
        <w:spacing w:before="13" w:line="280" w:lineRule="exact"/>
        <w:rPr>
          <w:rFonts w:ascii="Arial" w:hAnsi="Arial" w:cs="Arial"/>
          <w:color w:val="292929"/>
          <w:sz w:val="27"/>
          <w:szCs w:val="27"/>
        </w:rPr>
      </w:pPr>
    </w:p>
    <w:p w14:paraId="17BE3941" w14:textId="77A71FB8" w:rsidR="007B6FBE" w:rsidRDefault="007B6FBE" w:rsidP="00C61F74">
      <w:pPr>
        <w:spacing w:before="13" w:line="280" w:lineRule="exact"/>
        <w:rPr>
          <w:rFonts w:ascii="Arial" w:hAnsi="Arial" w:cs="Arial"/>
          <w:color w:val="292929"/>
          <w:sz w:val="27"/>
          <w:szCs w:val="27"/>
        </w:rPr>
      </w:pPr>
    </w:p>
    <w:p w14:paraId="6178BD05" w14:textId="6FF8474C" w:rsidR="007B6FBE" w:rsidRDefault="007B6FBE" w:rsidP="00C61F74">
      <w:pPr>
        <w:spacing w:before="13" w:line="280" w:lineRule="exact"/>
        <w:rPr>
          <w:rFonts w:ascii="Arial" w:hAnsi="Arial" w:cs="Arial"/>
          <w:color w:val="292929"/>
          <w:sz w:val="27"/>
          <w:szCs w:val="27"/>
        </w:rPr>
      </w:pPr>
    </w:p>
    <w:p w14:paraId="22D430B0" w14:textId="77777777" w:rsidR="007B6FBE" w:rsidRPr="007B6FBE" w:rsidRDefault="007B6FBE" w:rsidP="00C61F74">
      <w:pPr>
        <w:spacing w:before="13" w:line="280" w:lineRule="exact"/>
        <w:rPr>
          <w:rFonts w:asciiTheme="majorHAnsi" w:hAnsiTheme="majorHAnsi" w:cstheme="minorHAnsi"/>
          <w:b/>
          <w:bCs/>
          <w:sz w:val="36"/>
          <w:szCs w:val="36"/>
        </w:rPr>
      </w:pPr>
    </w:p>
    <w:p w14:paraId="28600CD4" w14:textId="13116D37" w:rsidR="00E90819" w:rsidRPr="00DB60D6" w:rsidRDefault="007B6FBE" w:rsidP="00094722">
      <w:pPr>
        <w:numPr>
          <w:ilvl w:val="0"/>
          <w:numId w:val="9"/>
        </w:numPr>
        <w:shd w:val="clear" w:color="auto" w:fill="FFFFFF"/>
        <w:spacing w:before="13" w:line="280" w:lineRule="exact"/>
        <w:ind w:left="1095"/>
        <w:rPr>
          <w:rFonts w:asciiTheme="majorHAnsi" w:hAnsiTheme="majorHAnsi" w:cstheme="minorHAnsi"/>
          <w:b/>
          <w:bCs/>
          <w:sz w:val="32"/>
          <w:szCs w:val="32"/>
        </w:rPr>
      </w:pPr>
      <w:r w:rsidRPr="00DB60D6">
        <w:rPr>
          <w:rFonts w:asciiTheme="majorHAnsi" w:hAnsiTheme="majorHAnsi" w:cstheme="minorHAnsi"/>
          <w:b/>
          <w:bCs/>
          <w:sz w:val="36"/>
          <w:szCs w:val="36"/>
        </w:rPr>
        <w:t>Q5. Define following</w:t>
      </w:r>
      <w:r w:rsidRPr="00DB60D6">
        <w:rPr>
          <w:rFonts w:asciiTheme="majorHAnsi" w:hAnsiTheme="majorHAnsi" w:cstheme="minorHAnsi"/>
          <w:sz w:val="32"/>
          <w:szCs w:val="32"/>
        </w:rPr>
        <w:t>:</w:t>
      </w:r>
      <w:r w:rsidRPr="00DB60D6">
        <w:rPr>
          <w:rFonts w:asciiTheme="majorHAnsi" w:hAnsiTheme="majorHAnsi" w:cstheme="minorHAnsi"/>
          <w:sz w:val="32"/>
          <w:szCs w:val="32"/>
        </w:rPr>
        <w:br/>
      </w:r>
      <w:r w:rsidRPr="00DB60D6">
        <w:rPr>
          <w:rFonts w:asciiTheme="majorHAnsi" w:hAnsiTheme="majorHAnsi" w:cstheme="minorHAnsi"/>
          <w:sz w:val="32"/>
          <w:szCs w:val="32"/>
        </w:rPr>
        <w:br/>
      </w:r>
      <w:r w:rsidRPr="00DB60D6">
        <w:rPr>
          <w:rFonts w:asciiTheme="majorHAnsi" w:hAnsiTheme="majorHAnsi" w:cstheme="minorHAnsi"/>
          <w:sz w:val="32"/>
          <w:szCs w:val="32"/>
        </w:rPr>
        <w:br/>
      </w:r>
      <w:r w:rsidRPr="00DB60D6">
        <w:rPr>
          <w:rFonts w:asciiTheme="majorHAnsi" w:hAnsiTheme="majorHAnsi" w:cstheme="minorHAnsi"/>
          <w:b/>
          <w:bCs/>
          <w:sz w:val="32"/>
          <w:szCs w:val="32"/>
        </w:rPr>
        <w:t xml:space="preserve">ANS: </w:t>
      </w:r>
      <w:r w:rsidRPr="00DB60D6">
        <w:rPr>
          <w:rFonts w:asciiTheme="majorHAnsi" w:hAnsiTheme="majorHAnsi" w:cstheme="minorHAnsi"/>
          <w:b/>
          <w:bCs/>
          <w:sz w:val="32"/>
          <w:szCs w:val="32"/>
          <w:u w:val="single"/>
        </w:rPr>
        <w:t>POINTING DEVICES</w:t>
      </w:r>
      <w:r w:rsidRPr="00DB60D6">
        <w:rPr>
          <w:rFonts w:asciiTheme="majorHAnsi" w:hAnsiTheme="majorHAnsi" w:cstheme="minorHAnsi"/>
          <w:b/>
          <w:bCs/>
          <w:sz w:val="32"/>
          <w:szCs w:val="32"/>
        </w:rPr>
        <w:t xml:space="preserve">: </w:t>
      </w:r>
      <w:r w:rsidRPr="00DB60D6">
        <w:rPr>
          <w:rFonts w:ascii="Arial" w:hAnsi="Arial" w:cs="Arial"/>
          <w:color w:val="000000"/>
          <w:sz w:val="27"/>
          <w:szCs w:val="27"/>
          <w:shd w:val="clear" w:color="auto" w:fill="FFFFFF"/>
        </w:rPr>
        <w:t xml:space="preserve">Pointing device is an input interface that allows user to control and provide data to the computer using physical gestures by moving a hand-held mouse or similar devices. The use of pointing devices is to control the position of the cursor or pointer on the screen and allow the user to select options displayed on the screen. Commonly pointing devices are mouse, and it </w:t>
      </w:r>
      <w:r w:rsidR="009004E8" w:rsidRPr="00DB60D6">
        <w:rPr>
          <w:rFonts w:ascii="Arial" w:hAnsi="Arial" w:cs="Arial"/>
          <w:color w:val="000000"/>
          <w:sz w:val="27"/>
          <w:szCs w:val="27"/>
          <w:shd w:val="clear" w:color="auto" w:fill="FFFFFF"/>
        </w:rPr>
        <w:t>is including</w:t>
      </w:r>
      <w:r w:rsidRPr="00DB60D6">
        <w:rPr>
          <w:rFonts w:ascii="Arial" w:hAnsi="Arial" w:cs="Arial"/>
          <w:color w:val="000000"/>
          <w:sz w:val="27"/>
          <w:szCs w:val="27"/>
          <w:shd w:val="clear" w:color="auto" w:fill="FFFFFF"/>
        </w:rPr>
        <w:t xml:space="preserve"> the pointing stick, touch pad, digitizer, and others.</w:t>
      </w:r>
      <w:r w:rsidRPr="00DB60D6">
        <w:rPr>
          <w:rFonts w:ascii="Arial" w:hAnsi="Arial" w:cs="Arial"/>
          <w:color w:val="000000"/>
          <w:sz w:val="27"/>
          <w:szCs w:val="27"/>
          <w:shd w:val="clear" w:color="auto" w:fill="FFFFFF"/>
        </w:rPr>
        <w:br/>
      </w:r>
      <w:r w:rsidRPr="00DB60D6">
        <w:rPr>
          <w:rFonts w:ascii="Arial" w:hAnsi="Arial" w:cs="Arial"/>
          <w:color w:val="000000"/>
          <w:sz w:val="27"/>
          <w:szCs w:val="27"/>
          <w:shd w:val="clear" w:color="auto" w:fill="FFFFFF"/>
        </w:rPr>
        <w:br/>
      </w:r>
      <w:r w:rsidR="00D200A1" w:rsidRPr="00DB60D6">
        <w:rPr>
          <w:rFonts w:asciiTheme="majorHAnsi" w:hAnsiTheme="majorHAnsi" w:cs="Arial"/>
          <w:b/>
          <w:bCs/>
          <w:color w:val="000000"/>
          <w:sz w:val="32"/>
          <w:szCs w:val="32"/>
          <w:u w:val="single"/>
          <w:shd w:val="clear" w:color="auto" w:fill="FFFFFF"/>
        </w:rPr>
        <w:t>SCANNNIG DEVICES</w:t>
      </w:r>
      <w:r w:rsidR="00D200A1" w:rsidRPr="00DB60D6">
        <w:rPr>
          <w:rFonts w:asciiTheme="majorHAnsi" w:hAnsiTheme="majorHAnsi" w:cstheme="minorHAnsi"/>
          <w:b/>
          <w:bCs/>
          <w:sz w:val="32"/>
          <w:szCs w:val="32"/>
        </w:rPr>
        <w:t xml:space="preserve">: </w:t>
      </w:r>
      <w:r w:rsidR="00D200A1" w:rsidRPr="00DB60D6">
        <w:rPr>
          <w:rFonts w:ascii="Arial" w:hAnsi="Arial" w:cs="Arial"/>
          <w:color w:val="222222"/>
          <w:sz w:val="28"/>
          <w:szCs w:val="28"/>
          <w:shd w:val="clear" w:color="auto" w:fill="FFFFFF"/>
        </w:rPr>
        <w:t>A scanner is an</w:t>
      </w:r>
      <w:r w:rsidR="00F32357">
        <w:rPr>
          <w:rFonts w:ascii="Arial" w:hAnsi="Arial" w:cs="Arial"/>
          <w:color w:val="222222"/>
          <w:sz w:val="28"/>
          <w:szCs w:val="28"/>
          <w:shd w:val="clear" w:color="auto" w:fill="FFFFFF"/>
        </w:rPr>
        <w:t xml:space="preserve"> </w:t>
      </w:r>
      <w:r w:rsidR="00F32357" w:rsidRPr="00F32357">
        <w:rPr>
          <w:rFonts w:ascii="Arial" w:hAnsi="Arial" w:cs="Arial"/>
          <w:color w:val="222222"/>
          <w:sz w:val="28"/>
          <w:szCs w:val="28"/>
          <w:shd w:val="clear" w:color="auto" w:fill="FFFFFF"/>
        </w:rPr>
        <w:t>input device that scans documents such as photographs and pages of text. This creates an electronic version of the document that can be viewed and edited on a computer.</w:t>
      </w:r>
      <w:r w:rsidR="00F32357">
        <w:rPr>
          <w:rFonts w:ascii="Arial" w:hAnsi="Arial" w:cs="Arial"/>
          <w:color w:val="222222"/>
          <w:sz w:val="28"/>
          <w:szCs w:val="28"/>
          <w:shd w:val="clear" w:color="auto" w:fill="FFFFFF"/>
        </w:rPr>
        <w:br/>
        <w:t xml:space="preserve">                                                                                                 </w:t>
      </w:r>
      <w:r w:rsidR="009004E8" w:rsidRPr="00DB60D6">
        <w:rPr>
          <w:rFonts w:ascii="Arial" w:hAnsi="Arial" w:cs="Arial"/>
          <w:color w:val="222222"/>
          <w:sz w:val="28"/>
          <w:szCs w:val="28"/>
          <w:shd w:val="clear" w:color="auto" w:fill="FFFFFF"/>
        </w:rPr>
        <w:br/>
      </w:r>
      <w:r w:rsidR="009004E8" w:rsidRPr="00DB60D6">
        <w:rPr>
          <w:rFonts w:asciiTheme="majorHAnsi" w:hAnsiTheme="majorHAnsi" w:cs="Arial"/>
          <w:b/>
          <w:bCs/>
          <w:color w:val="222222"/>
          <w:sz w:val="32"/>
          <w:szCs w:val="32"/>
          <w:u w:val="single"/>
          <w:shd w:val="clear" w:color="auto" w:fill="FFFFFF"/>
        </w:rPr>
        <w:t>CAPTURE DEVICES</w:t>
      </w:r>
      <w:r w:rsidR="009004E8" w:rsidRPr="00DB60D6">
        <w:rPr>
          <w:rFonts w:asciiTheme="majorHAnsi" w:hAnsiTheme="majorHAnsi" w:cstheme="minorHAnsi"/>
          <w:b/>
          <w:bCs/>
          <w:sz w:val="44"/>
          <w:szCs w:val="44"/>
        </w:rPr>
        <w:t xml:space="preserve">: </w:t>
      </w:r>
      <w:r w:rsidRPr="00DB60D6">
        <w:rPr>
          <w:rFonts w:asciiTheme="majorHAnsi" w:hAnsiTheme="majorHAnsi" w:cstheme="minorHAnsi"/>
          <w:b/>
          <w:bCs/>
          <w:sz w:val="32"/>
          <w:szCs w:val="32"/>
        </w:rPr>
        <w:t xml:space="preserve"> </w:t>
      </w:r>
      <w:r w:rsidR="009004E8" w:rsidRPr="00DB60D6">
        <w:rPr>
          <w:rFonts w:ascii="Arial" w:hAnsi="Arial" w:cs="Arial"/>
          <w:color w:val="333333"/>
          <w:sz w:val="28"/>
          <w:szCs w:val="28"/>
          <w:lang w:val="en-PK" w:eastAsia="en-PK"/>
        </w:rPr>
        <w:t>Capture Device is a device used to capture digital images. Scanners are an example for capture devices. Artist can get the digital image of their pictures, painting, drawings, or any other artwork using a capture device. There is different type of capture devices that an artist can choose based on his requirement. Capture devices relate to computers to get the digital image, and once a digital image is produced, the image can be modified to include graphic design or effects.</w:t>
      </w:r>
      <w:r w:rsidR="009004E8" w:rsidRPr="00DB60D6">
        <w:rPr>
          <w:rFonts w:ascii="Arial" w:hAnsi="Arial" w:cs="Arial"/>
          <w:color w:val="333333"/>
          <w:sz w:val="21"/>
          <w:szCs w:val="21"/>
          <w:lang w:val="en-PK" w:eastAsia="en-PK"/>
        </w:rPr>
        <w:t xml:space="preserve">  </w:t>
      </w:r>
      <w:r w:rsidR="009004E8" w:rsidRPr="00DB60D6">
        <w:rPr>
          <w:rFonts w:ascii="Arial" w:hAnsi="Arial" w:cs="Arial"/>
          <w:color w:val="333333"/>
          <w:sz w:val="21"/>
          <w:szCs w:val="21"/>
          <w:lang w:val="en-PK" w:eastAsia="en-PK"/>
        </w:rPr>
        <w:br/>
      </w:r>
      <w:r w:rsidR="009004E8" w:rsidRPr="00DB60D6">
        <w:rPr>
          <w:rFonts w:ascii="Arial" w:hAnsi="Arial" w:cs="Arial"/>
          <w:color w:val="333333"/>
          <w:sz w:val="21"/>
          <w:szCs w:val="21"/>
          <w:lang w:val="en-PK" w:eastAsia="en-PK"/>
        </w:rPr>
        <w:br/>
      </w:r>
      <w:r w:rsidR="009004E8" w:rsidRPr="00DB60D6">
        <w:rPr>
          <w:rFonts w:asciiTheme="majorHAnsi" w:hAnsiTheme="majorHAnsi" w:cs="Arial"/>
          <w:b/>
          <w:bCs/>
          <w:color w:val="333333"/>
          <w:sz w:val="32"/>
          <w:szCs w:val="32"/>
          <w:u w:val="single"/>
          <w:lang w:val="en-GB" w:eastAsia="en-PK"/>
        </w:rPr>
        <w:t>STORAGE DEVICES</w:t>
      </w:r>
      <w:r w:rsidR="009004E8" w:rsidRPr="00DB60D6">
        <w:rPr>
          <w:rFonts w:ascii="Arial" w:hAnsi="Arial" w:cs="Arial"/>
          <w:b/>
          <w:bCs/>
          <w:color w:val="333333"/>
          <w:sz w:val="21"/>
          <w:szCs w:val="21"/>
          <w:lang w:val="en-GB" w:eastAsia="en-PK"/>
        </w:rPr>
        <w:t>:</w:t>
      </w:r>
      <w:r w:rsidR="00711B0F">
        <w:rPr>
          <w:rFonts w:ascii="Source Sans Pro" w:hAnsi="Source Sans Pro"/>
          <w:color w:val="3A3A3A"/>
          <w:sz w:val="26"/>
          <w:szCs w:val="26"/>
        </w:rPr>
        <w:t xml:space="preserve"> </w:t>
      </w:r>
      <w:r w:rsidR="00DB60D6" w:rsidRPr="00E7728D">
        <w:rPr>
          <w:rFonts w:ascii="Arial" w:hAnsi="Arial" w:cs="Arial"/>
          <w:color w:val="3A3A3A"/>
          <w:sz w:val="28"/>
          <w:szCs w:val="28"/>
          <w:shd w:val="clear" w:color="auto" w:fill="FFFFFF"/>
        </w:rPr>
        <w:t>A storage device is one of the basic elements of any computer device.  It almost saves all data and applications in a computer except for hardware firmware.  It comes in different shapes and sizes depending on the needs and functionalities.</w:t>
      </w:r>
    </w:p>
    <w:sectPr w:rsidR="00E90819" w:rsidRPr="00DB60D6">
      <w:type w:val="continuous"/>
      <w:pgSz w:w="12240" w:h="15840"/>
      <w:pgMar w:top="9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5270"/>
    <w:multiLevelType w:val="hybridMultilevel"/>
    <w:tmpl w:val="CCAC9E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47509F"/>
    <w:multiLevelType w:val="hybridMultilevel"/>
    <w:tmpl w:val="49D28ED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9752C2"/>
    <w:multiLevelType w:val="hybridMultilevel"/>
    <w:tmpl w:val="4ACCE59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FF57F9"/>
    <w:multiLevelType w:val="hybridMultilevel"/>
    <w:tmpl w:val="34A8606C"/>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1F147B9B"/>
    <w:multiLevelType w:val="hybridMultilevel"/>
    <w:tmpl w:val="DEB2E1D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FB10C6"/>
    <w:multiLevelType w:val="multilevel"/>
    <w:tmpl w:val="59DA66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15:restartNumberingAfterBreak="0">
    <w:nsid w:val="2FD65860"/>
    <w:multiLevelType w:val="multilevel"/>
    <w:tmpl w:val="2F2A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A2F43"/>
    <w:multiLevelType w:val="hybridMultilevel"/>
    <w:tmpl w:val="A2FC4F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5E40109"/>
    <w:multiLevelType w:val="hybridMultilevel"/>
    <w:tmpl w:val="E86621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8"/>
  </w:num>
  <w:num w:numId="4">
    <w:abstractNumId w:val="3"/>
  </w:num>
  <w:num w:numId="5">
    <w:abstractNumId w:val="2"/>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620"/>
    <w:rsid w:val="00031A36"/>
    <w:rsid w:val="001755BD"/>
    <w:rsid w:val="001818B8"/>
    <w:rsid w:val="00343FEF"/>
    <w:rsid w:val="005270A6"/>
    <w:rsid w:val="005354EA"/>
    <w:rsid w:val="0063341E"/>
    <w:rsid w:val="006F6ED1"/>
    <w:rsid w:val="00711B0F"/>
    <w:rsid w:val="00734906"/>
    <w:rsid w:val="007B6FBE"/>
    <w:rsid w:val="007C1713"/>
    <w:rsid w:val="007E1670"/>
    <w:rsid w:val="008C5620"/>
    <w:rsid w:val="008D7A6A"/>
    <w:rsid w:val="009004E8"/>
    <w:rsid w:val="00922B32"/>
    <w:rsid w:val="009A4EA8"/>
    <w:rsid w:val="00A21BAE"/>
    <w:rsid w:val="00A677ED"/>
    <w:rsid w:val="00B706CE"/>
    <w:rsid w:val="00BD0F0D"/>
    <w:rsid w:val="00C61F74"/>
    <w:rsid w:val="00D200A1"/>
    <w:rsid w:val="00D23399"/>
    <w:rsid w:val="00D94AC4"/>
    <w:rsid w:val="00DA4976"/>
    <w:rsid w:val="00DB60D6"/>
    <w:rsid w:val="00E257E9"/>
    <w:rsid w:val="00E528A2"/>
    <w:rsid w:val="00E7728D"/>
    <w:rsid w:val="00E90819"/>
    <w:rsid w:val="00ED6774"/>
    <w:rsid w:val="00F15C48"/>
    <w:rsid w:val="00F32357"/>
    <w:rsid w:val="00F37DF9"/>
    <w:rsid w:val="00FA286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A575771"/>
  <w15:docId w15:val="{59E9CD73-6B50-43AE-AA31-81E0E91A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unhideWhenUsed/>
    <w:rsid w:val="00ED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DF9"/>
    <w:pPr>
      <w:ind w:left="720"/>
      <w:contextualSpacing/>
    </w:pPr>
  </w:style>
  <w:style w:type="character" w:styleId="Hyperlink">
    <w:name w:val="Hyperlink"/>
    <w:basedOn w:val="DefaultParagraphFont"/>
    <w:uiPriority w:val="99"/>
    <w:semiHidden/>
    <w:unhideWhenUsed/>
    <w:rsid w:val="008D7A6A"/>
    <w:rPr>
      <w:color w:val="0000FF"/>
      <w:u w:val="single"/>
    </w:rPr>
  </w:style>
  <w:style w:type="character" w:styleId="Strong">
    <w:name w:val="Strong"/>
    <w:basedOn w:val="DefaultParagraphFont"/>
    <w:uiPriority w:val="22"/>
    <w:qFormat/>
    <w:rsid w:val="00DB6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758732">
      <w:bodyDiv w:val="1"/>
      <w:marLeft w:val="0"/>
      <w:marRight w:val="0"/>
      <w:marTop w:val="0"/>
      <w:marBottom w:val="0"/>
      <w:divBdr>
        <w:top w:val="none" w:sz="0" w:space="0" w:color="auto"/>
        <w:left w:val="none" w:sz="0" w:space="0" w:color="auto"/>
        <w:bottom w:val="none" w:sz="0" w:space="0" w:color="auto"/>
        <w:right w:val="none" w:sz="0" w:space="0" w:color="auto"/>
      </w:divBdr>
      <w:divsChild>
        <w:div w:id="916134228">
          <w:marLeft w:val="0"/>
          <w:marRight w:val="0"/>
          <w:marTop w:val="0"/>
          <w:marBottom w:val="0"/>
          <w:divBdr>
            <w:top w:val="none" w:sz="0" w:space="0" w:color="auto"/>
            <w:left w:val="none" w:sz="0" w:space="0" w:color="auto"/>
            <w:bottom w:val="none" w:sz="0" w:space="0" w:color="auto"/>
            <w:right w:val="none" w:sz="0" w:space="0" w:color="auto"/>
          </w:divBdr>
        </w:div>
      </w:divsChild>
    </w:div>
    <w:div w:id="796686198">
      <w:bodyDiv w:val="1"/>
      <w:marLeft w:val="0"/>
      <w:marRight w:val="0"/>
      <w:marTop w:val="0"/>
      <w:marBottom w:val="0"/>
      <w:divBdr>
        <w:top w:val="none" w:sz="0" w:space="0" w:color="auto"/>
        <w:left w:val="none" w:sz="0" w:space="0" w:color="auto"/>
        <w:bottom w:val="none" w:sz="0" w:space="0" w:color="auto"/>
        <w:right w:val="none" w:sz="0" w:space="0" w:color="auto"/>
      </w:divBdr>
    </w:div>
    <w:div w:id="830214333">
      <w:bodyDiv w:val="1"/>
      <w:marLeft w:val="0"/>
      <w:marRight w:val="0"/>
      <w:marTop w:val="0"/>
      <w:marBottom w:val="0"/>
      <w:divBdr>
        <w:top w:val="none" w:sz="0" w:space="0" w:color="auto"/>
        <w:left w:val="none" w:sz="0" w:space="0" w:color="auto"/>
        <w:bottom w:val="none" w:sz="0" w:space="0" w:color="auto"/>
        <w:right w:val="none" w:sz="0" w:space="0" w:color="auto"/>
      </w:divBdr>
    </w:div>
    <w:div w:id="1792432459">
      <w:bodyDiv w:val="1"/>
      <w:marLeft w:val="0"/>
      <w:marRight w:val="0"/>
      <w:marTop w:val="0"/>
      <w:marBottom w:val="0"/>
      <w:divBdr>
        <w:top w:val="none" w:sz="0" w:space="0" w:color="auto"/>
        <w:left w:val="none" w:sz="0" w:space="0" w:color="auto"/>
        <w:bottom w:val="none" w:sz="0" w:space="0" w:color="auto"/>
        <w:right w:val="none" w:sz="0" w:space="0" w:color="auto"/>
      </w:divBdr>
    </w:div>
    <w:div w:id="1871844790">
      <w:bodyDiv w:val="1"/>
      <w:marLeft w:val="0"/>
      <w:marRight w:val="0"/>
      <w:marTop w:val="0"/>
      <w:marBottom w:val="0"/>
      <w:divBdr>
        <w:top w:val="none" w:sz="0" w:space="0" w:color="auto"/>
        <w:left w:val="none" w:sz="0" w:space="0" w:color="auto"/>
        <w:bottom w:val="none" w:sz="0" w:space="0" w:color="auto"/>
        <w:right w:val="none" w:sz="0" w:space="0" w:color="auto"/>
      </w:divBdr>
      <w:divsChild>
        <w:div w:id="2047488008">
          <w:marLeft w:val="0"/>
          <w:marRight w:val="0"/>
          <w:marTop w:val="0"/>
          <w:marBottom w:val="0"/>
          <w:divBdr>
            <w:top w:val="none" w:sz="0" w:space="0" w:color="auto"/>
            <w:left w:val="none" w:sz="0" w:space="0" w:color="auto"/>
            <w:bottom w:val="none" w:sz="0" w:space="0" w:color="auto"/>
            <w:right w:val="none" w:sz="0" w:space="0" w:color="auto"/>
          </w:divBdr>
          <w:divsChild>
            <w:div w:id="9165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Muaaz Shahzad</dc:creator>
  <cp:lastModifiedBy>02-131202-081</cp:lastModifiedBy>
  <cp:revision>3</cp:revision>
  <dcterms:created xsi:type="dcterms:W3CDTF">2020-10-16T20:50:00Z</dcterms:created>
  <dcterms:modified xsi:type="dcterms:W3CDTF">2020-10-20T23:10:00Z</dcterms:modified>
</cp:coreProperties>
</file>